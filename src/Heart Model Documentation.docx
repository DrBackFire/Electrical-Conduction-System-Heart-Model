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202796068"/>
        <w:docPartObj>
          <w:docPartGallery w:val="Cover Pages"/>
          <w:docPartUnique/>
        </w:docPartObj>
      </w:sdtPr>
      <w:sdtEndPr>
        <w:rPr>
          <w:rFonts w:eastAsia="Times New Roman"/>
          <w:sz w:val="24"/>
          <w:szCs w:val="24"/>
          <w:lang w:val="en-AU" w:eastAsia="en-GB" w:bidi="ar-SA"/>
        </w:rPr>
      </w:sdtEndPr>
      <w:sdtContent>
        <w:p w14:paraId="6DF665F0" w14:textId="6E278EA9" w:rsidR="007C365F" w:rsidRPr="007C365F" w:rsidRDefault="007C365F">
          <w:pPr>
            <w:pStyle w:val="NoSpacing"/>
            <w:rPr>
              <w:rFonts w:ascii="Arial" w:hAnsi="Arial" w:cs="Arial"/>
            </w:rPr>
          </w:pPr>
          <w:r w:rsidRPr="007C365F">
            <w:rPr>
              <w:rFonts w:ascii="Arial" w:hAnsi="Arial" w:cs="Arial"/>
              <w:noProof/>
            </w:rPr>
            <mc:AlternateContent>
              <mc:Choice Requires="wpg">
                <w:drawing>
                  <wp:anchor distT="0" distB="0" distL="114300" distR="114300" simplePos="0" relativeHeight="251659264" behindDoc="1" locked="0" layoutInCell="1" allowOverlap="1" wp14:anchorId="20B19A01" wp14:editId="586DEEE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624E41" w14:textId="77035E9F" w:rsidR="007C365F" w:rsidRDefault="007C365F">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0B19A0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zdhTiQAAF4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pfEl8k95i7peIc8jApH0+IYlWC3dxedNJtGx+BidJ9O7dlO&#13;&#10;L7HhUKD/R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At3N2FOJAAAXgQBAA4A&#13;&#10;AAAAAAAAAAAAAAAALgIAAGRycy9lMm9Eb2MueG1sUEsBAi0AFAAGAAgAAAAhAKgotJb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p w14:paraId="37624E41" w14:textId="77035E9F" w:rsidR="007C365F" w:rsidRDefault="007C365F">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7C365F">
            <w:rPr>
              <w:rFonts w:ascii="Arial" w:hAnsi="Arial" w:cs="Arial"/>
              <w:noProof/>
            </w:rPr>
            <mc:AlternateContent>
              <mc:Choice Requires="wps">
                <w:drawing>
                  <wp:anchor distT="0" distB="0" distL="114300" distR="114300" simplePos="0" relativeHeight="251660288" behindDoc="0" locked="0" layoutInCell="1" allowOverlap="1" wp14:anchorId="7549CDB1" wp14:editId="420CC22F">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0FBA7B" w14:textId="120F5DF6" w:rsidR="007C365F" w:rsidRDefault="007C365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C365F">
                                      <w:rPr>
                                        <w:rFonts w:asciiTheme="majorHAnsi" w:eastAsiaTheme="majorEastAsia" w:hAnsiTheme="majorHAnsi" w:cstheme="majorBidi"/>
                                        <w:color w:val="262626" w:themeColor="text1" w:themeTint="D9"/>
                                        <w:sz w:val="72"/>
                                        <w:szCs w:val="72"/>
                                      </w:rPr>
                                      <w:t>Heart Model Documentation</w:t>
                                    </w:r>
                                  </w:sdtContent>
                                </w:sdt>
                              </w:p>
                              <w:p w14:paraId="5871D2F2" w14:textId="5A649EF0" w:rsidR="007C365F" w:rsidRDefault="007C365F">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549CDB1"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7RNHYQ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" filled="f" stroked="f" strokeweight=".5pt">
                    <v:textbox style="mso-fit-shape-to-text:t" inset="0,0,0,0">
                      <w:txbxContent>
                        <w:p w14:paraId="4A0FBA7B" w14:textId="120F5DF6" w:rsidR="007C365F" w:rsidRDefault="007C365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C365F">
                                <w:rPr>
                                  <w:rFonts w:asciiTheme="majorHAnsi" w:eastAsiaTheme="majorEastAsia" w:hAnsiTheme="majorHAnsi" w:cstheme="majorBidi"/>
                                  <w:color w:val="262626" w:themeColor="text1" w:themeTint="D9"/>
                                  <w:sz w:val="72"/>
                                  <w:szCs w:val="72"/>
                                </w:rPr>
                                <w:t>Heart Model Documentation</w:t>
                              </w:r>
                            </w:sdtContent>
                          </w:sdt>
                        </w:p>
                        <w:p w14:paraId="5871D2F2" w14:textId="5A649EF0" w:rsidR="007C365F" w:rsidRDefault="007C365F">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14:paraId="451EF7DD" w14:textId="5AC7DF56" w:rsidR="007C365F" w:rsidRPr="007C365F" w:rsidRDefault="007C365F">
          <w:pPr>
            <w:rPr>
              <w:rFonts w:ascii="Arial" w:hAnsi="Arial" w:cs="Arial"/>
              <w:b/>
              <w:bCs/>
              <w:kern w:val="36"/>
              <w:sz w:val="48"/>
              <w:szCs w:val="48"/>
              <w:lang w:val="en-AU" w:eastAsia="en-GB" w:bidi="ar-SA"/>
            </w:rPr>
          </w:pPr>
          <w:r w:rsidRPr="007C365F">
            <w:rPr>
              <w:rFonts w:ascii="Arial" w:hAnsi="Arial" w:cs="Arial"/>
              <w:lang w:val="en-AU" w:eastAsia="en-GB" w:bidi="ar-SA"/>
            </w:rPr>
            <w:br w:type="page"/>
          </w:r>
        </w:p>
      </w:sdtContent>
    </w:sdt>
    <w:sdt>
      <w:sdtPr>
        <w:rPr>
          <w:rFonts w:ascii="Arial" w:hAnsi="Arial" w:cs="Arial"/>
        </w:rPr>
        <w:id w:val="112716962"/>
        <w:docPartObj>
          <w:docPartGallery w:val="Table of Contents"/>
          <w:docPartUnique/>
        </w:docPartObj>
      </w:sdtPr>
      <w:sdtEndPr>
        <w:rPr>
          <w:rFonts w:eastAsia="Times New Roman"/>
          <w:noProof/>
          <w:color w:val="auto"/>
          <w:sz w:val="24"/>
          <w:szCs w:val="24"/>
          <w:lang w:val="en-AU" w:eastAsia="en-GB"/>
        </w:rPr>
      </w:sdtEndPr>
      <w:sdtContent>
        <w:p w14:paraId="4C6CE363" w14:textId="3BFD66C1" w:rsidR="007C365F" w:rsidRPr="007C365F" w:rsidRDefault="007C365F" w:rsidP="007C365F">
          <w:pPr>
            <w:pStyle w:val="TOCHeading"/>
            <w:spacing w:line="360" w:lineRule="auto"/>
            <w:rPr>
              <w:rFonts w:ascii="Arial" w:hAnsi="Arial" w:cs="Arial"/>
            </w:rPr>
          </w:pPr>
          <w:r w:rsidRPr="007C365F">
            <w:rPr>
              <w:rFonts w:ascii="Arial" w:hAnsi="Arial" w:cs="Arial"/>
            </w:rPr>
            <w:t>Table of Contents</w:t>
          </w:r>
        </w:p>
        <w:p w14:paraId="17D6B3A4" w14:textId="18047459" w:rsidR="007C365F" w:rsidRPr="007C365F" w:rsidRDefault="007C365F">
          <w:pPr>
            <w:pStyle w:val="TOC1"/>
            <w:tabs>
              <w:tab w:val="right" w:leader="dot" w:pos="9010"/>
            </w:tabs>
            <w:rPr>
              <w:rFonts w:ascii="Arial" w:hAnsi="Arial" w:cs="Arial"/>
              <w:noProof/>
            </w:rPr>
          </w:pPr>
          <w:r w:rsidRPr="007C365F">
            <w:rPr>
              <w:rFonts w:ascii="Arial" w:hAnsi="Arial" w:cs="Arial"/>
              <w:b w:val="0"/>
              <w:bCs w:val="0"/>
            </w:rPr>
            <w:fldChar w:fldCharType="begin"/>
          </w:r>
          <w:r w:rsidRPr="007C365F">
            <w:rPr>
              <w:rFonts w:ascii="Arial" w:hAnsi="Arial" w:cs="Arial"/>
            </w:rPr>
            <w:instrText xml:space="preserve"> TOC \o "1-3" \h \z \u </w:instrText>
          </w:r>
          <w:r w:rsidRPr="007C365F">
            <w:rPr>
              <w:rFonts w:ascii="Arial" w:hAnsi="Arial" w:cs="Arial"/>
              <w:b w:val="0"/>
              <w:bCs w:val="0"/>
            </w:rPr>
            <w:fldChar w:fldCharType="separate"/>
          </w:r>
          <w:hyperlink w:anchor="_Toc94556945" w:history="1">
            <w:r w:rsidRPr="007C365F">
              <w:rPr>
                <w:rStyle w:val="Hyperlink"/>
                <w:rFonts w:ascii="Arial" w:eastAsiaTheme="minorEastAsia" w:hAnsi="Arial" w:cs="Arial"/>
                <w:noProof/>
                <w:lang w:val="en-AU" w:eastAsia="en-GB" w:bidi="ar-SA"/>
              </w:rPr>
              <w:t>Lists</w:t>
            </w:r>
            <w:r w:rsidRPr="007C365F">
              <w:rPr>
                <w:rFonts w:ascii="Arial" w:hAnsi="Arial" w:cs="Arial"/>
                <w:noProof/>
                <w:webHidden/>
              </w:rPr>
              <w:tab/>
            </w:r>
            <w:r w:rsidRPr="007C365F">
              <w:rPr>
                <w:rFonts w:ascii="Arial" w:hAnsi="Arial" w:cs="Arial"/>
                <w:noProof/>
                <w:webHidden/>
              </w:rPr>
              <w:fldChar w:fldCharType="begin"/>
            </w:r>
            <w:r w:rsidRPr="007C365F">
              <w:rPr>
                <w:rFonts w:ascii="Arial" w:hAnsi="Arial" w:cs="Arial"/>
                <w:noProof/>
                <w:webHidden/>
              </w:rPr>
              <w:instrText xml:space="preserve"> PAGEREF _Toc94556945 \h </w:instrText>
            </w:r>
            <w:r w:rsidRPr="007C365F">
              <w:rPr>
                <w:rFonts w:ascii="Arial" w:hAnsi="Arial" w:cs="Arial"/>
                <w:noProof/>
                <w:webHidden/>
              </w:rPr>
            </w:r>
            <w:r w:rsidRPr="007C365F">
              <w:rPr>
                <w:rFonts w:ascii="Arial" w:hAnsi="Arial" w:cs="Arial"/>
                <w:noProof/>
                <w:webHidden/>
              </w:rPr>
              <w:fldChar w:fldCharType="separate"/>
            </w:r>
            <w:r w:rsidRPr="007C365F">
              <w:rPr>
                <w:rFonts w:ascii="Arial" w:hAnsi="Arial" w:cs="Arial"/>
                <w:noProof/>
                <w:webHidden/>
              </w:rPr>
              <w:t>2</w:t>
            </w:r>
            <w:r w:rsidRPr="007C365F">
              <w:rPr>
                <w:rFonts w:ascii="Arial" w:hAnsi="Arial" w:cs="Arial"/>
                <w:noProof/>
                <w:webHidden/>
              </w:rPr>
              <w:fldChar w:fldCharType="end"/>
            </w:r>
          </w:hyperlink>
        </w:p>
        <w:p w14:paraId="22B65ACB" w14:textId="03C80F31" w:rsidR="007C365F" w:rsidRPr="007C365F" w:rsidRDefault="007C365F">
          <w:pPr>
            <w:pStyle w:val="TOC1"/>
            <w:tabs>
              <w:tab w:val="right" w:leader="dot" w:pos="9010"/>
            </w:tabs>
            <w:rPr>
              <w:rFonts w:ascii="Arial" w:hAnsi="Arial" w:cs="Arial"/>
              <w:noProof/>
            </w:rPr>
          </w:pPr>
          <w:hyperlink w:anchor="_Toc94556946" w:history="1">
            <w:r w:rsidRPr="007C365F">
              <w:rPr>
                <w:rStyle w:val="Hyperlink"/>
                <w:rFonts w:ascii="Arial" w:eastAsiaTheme="minorEastAsia" w:hAnsi="Arial" w:cs="Arial"/>
                <w:noProof/>
                <w:lang w:val="en-AU" w:eastAsia="en-GB" w:bidi="ar-SA"/>
              </w:rPr>
              <w:t>Variables</w:t>
            </w:r>
            <w:r w:rsidRPr="007C365F">
              <w:rPr>
                <w:rFonts w:ascii="Arial" w:hAnsi="Arial" w:cs="Arial"/>
                <w:noProof/>
                <w:webHidden/>
              </w:rPr>
              <w:tab/>
            </w:r>
            <w:r w:rsidRPr="007C365F">
              <w:rPr>
                <w:rFonts w:ascii="Arial" w:hAnsi="Arial" w:cs="Arial"/>
                <w:noProof/>
                <w:webHidden/>
              </w:rPr>
              <w:fldChar w:fldCharType="begin"/>
            </w:r>
            <w:r w:rsidRPr="007C365F">
              <w:rPr>
                <w:rFonts w:ascii="Arial" w:hAnsi="Arial" w:cs="Arial"/>
                <w:noProof/>
                <w:webHidden/>
              </w:rPr>
              <w:instrText xml:space="preserve"> PAGEREF _Toc94556946 \h </w:instrText>
            </w:r>
            <w:r w:rsidRPr="007C365F">
              <w:rPr>
                <w:rFonts w:ascii="Arial" w:hAnsi="Arial" w:cs="Arial"/>
                <w:noProof/>
                <w:webHidden/>
              </w:rPr>
            </w:r>
            <w:r w:rsidRPr="007C365F">
              <w:rPr>
                <w:rFonts w:ascii="Arial" w:hAnsi="Arial" w:cs="Arial"/>
                <w:noProof/>
                <w:webHidden/>
              </w:rPr>
              <w:fldChar w:fldCharType="separate"/>
            </w:r>
            <w:r w:rsidRPr="007C365F">
              <w:rPr>
                <w:rFonts w:ascii="Arial" w:hAnsi="Arial" w:cs="Arial"/>
                <w:noProof/>
                <w:webHidden/>
              </w:rPr>
              <w:t>2</w:t>
            </w:r>
            <w:r w:rsidRPr="007C365F">
              <w:rPr>
                <w:rFonts w:ascii="Arial" w:hAnsi="Arial" w:cs="Arial"/>
                <w:noProof/>
                <w:webHidden/>
              </w:rPr>
              <w:fldChar w:fldCharType="end"/>
            </w:r>
          </w:hyperlink>
        </w:p>
        <w:p w14:paraId="48C5EAC6" w14:textId="32991493" w:rsidR="007C365F" w:rsidRPr="007C365F" w:rsidRDefault="007C365F">
          <w:pPr>
            <w:pStyle w:val="TOC1"/>
            <w:tabs>
              <w:tab w:val="right" w:leader="dot" w:pos="9010"/>
            </w:tabs>
            <w:rPr>
              <w:rFonts w:ascii="Arial" w:hAnsi="Arial" w:cs="Arial"/>
              <w:noProof/>
            </w:rPr>
          </w:pPr>
          <w:hyperlink w:anchor="_Toc94556947" w:history="1">
            <w:r w:rsidRPr="007C365F">
              <w:rPr>
                <w:rStyle w:val="Hyperlink"/>
                <w:rFonts w:ascii="Arial" w:eastAsiaTheme="minorEastAsia" w:hAnsi="Arial" w:cs="Arial"/>
                <w:noProof/>
                <w:lang w:val="en-AU" w:eastAsia="en-GB" w:bidi="ar-SA"/>
              </w:rPr>
              <w:t>Setup Pins Function</w:t>
            </w:r>
            <w:r w:rsidRPr="007C365F">
              <w:rPr>
                <w:rFonts w:ascii="Arial" w:hAnsi="Arial" w:cs="Arial"/>
                <w:noProof/>
                <w:webHidden/>
              </w:rPr>
              <w:tab/>
            </w:r>
            <w:r w:rsidRPr="007C365F">
              <w:rPr>
                <w:rFonts w:ascii="Arial" w:hAnsi="Arial" w:cs="Arial"/>
                <w:noProof/>
                <w:webHidden/>
              </w:rPr>
              <w:fldChar w:fldCharType="begin"/>
            </w:r>
            <w:r w:rsidRPr="007C365F">
              <w:rPr>
                <w:rFonts w:ascii="Arial" w:hAnsi="Arial" w:cs="Arial"/>
                <w:noProof/>
                <w:webHidden/>
              </w:rPr>
              <w:instrText xml:space="preserve"> PAGEREF _Toc94556947 \h </w:instrText>
            </w:r>
            <w:r w:rsidRPr="007C365F">
              <w:rPr>
                <w:rFonts w:ascii="Arial" w:hAnsi="Arial" w:cs="Arial"/>
                <w:noProof/>
                <w:webHidden/>
              </w:rPr>
            </w:r>
            <w:r w:rsidRPr="007C365F">
              <w:rPr>
                <w:rFonts w:ascii="Arial" w:hAnsi="Arial" w:cs="Arial"/>
                <w:noProof/>
                <w:webHidden/>
              </w:rPr>
              <w:fldChar w:fldCharType="separate"/>
            </w:r>
            <w:r w:rsidRPr="007C365F">
              <w:rPr>
                <w:rFonts w:ascii="Arial" w:hAnsi="Arial" w:cs="Arial"/>
                <w:noProof/>
                <w:webHidden/>
              </w:rPr>
              <w:t>3</w:t>
            </w:r>
            <w:r w:rsidRPr="007C365F">
              <w:rPr>
                <w:rFonts w:ascii="Arial" w:hAnsi="Arial" w:cs="Arial"/>
                <w:noProof/>
                <w:webHidden/>
              </w:rPr>
              <w:fldChar w:fldCharType="end"/>
            </w:r>
          </w:hyperlink>
        </w:p>
        <w:p w14:paraId="6BCC7D47" w14:textId="145E31EC" w:rsidR="007C365F" w:rsidRPr="007C365F" w:rsidRDefault="007C365F">
          <w:pPr>
            <w:pStyle w:val="TOC1"/>
            <w:tabs>
              <w:tab w:val="right" w:leader="dot" w:pos="9010"/>
            </w:tabs>
            <w:rPr>
              <w:rFonts w:ascii="Arial" w:hAnsi="Arial" w:cs="Arial"/>
              <w:noProof/>
            </w:rPr>
          </w:pPr>
          <w:hyperlink w:anchor="_Toc94556948" w:history="1">
            <w:r w:rsidRPr="007C365F">
              <w:rPr>
                <w:rStyle w:val="Hyperlink"/>
                <w:rFonts w:ascii="Arial" w:eastAsiaTheme="minorEastAsia" w:hAnsi="Arial" w:cs="Arial"/>
                <w:noProof/>
                <w:lang w:val="en-AU" w:eastAsia="en-GB" w:bidi="ar-SA"/>
              </w:rPr>
              <w:t>Read Input Function</w:t>
            </w:r>
            <w:r w:rsidRPr="007C365F">
              <w:rPr>
                <w:rFonts w:ascii="Arial" w:hAnsi="Arial" w:cs="Arial"/>
                <w:noProof/>
                <w:webHidden/>
              </w:rPr>
              <w:tab/>
            </w:r>
            <w:r w:rsidRPr="007C365F">
              <w:rPr>
                <w:rFonts w:ascii="Arial" w:hAnsi="Arial" w:cs="Arial"/>
                <w:noProof/>
                <w:webHidden/>
              </w:rPr>
              <w:fldChar w:fldCharType="begin"/>
            </w:r>
            <w:r w:rsidRPr="007C365F">
              <w:rPr>
                <w:rFonts w:ascii="Arial" w:hAnsi="Arial" w:cs="Arial"/>
                <w:noProof/>
                <w:webHidden/>
              </w:rPr>
              <w:instrText xml:space="preserve"> PAGEREF _Toc94556948 \h </w:instrText>
            </w:r>
            <w:r w:rsidRPr="007C365F">
              <w:rPr>
                <w:rFonts w:ascii="Arial" w:hAnsi="Arial" w:cs="Arial"/>
                <w:noProof/>
                <w:webHidden/>
              </w:rPr>
            </w:r>
            <w:r w:rsidRPr="007C365F">
              <w:rPr>
                <w:rFonts w:ascii="Arial" w:hAnsi="Arial" w:cs="Arial"/>
                <w:noProof/>
                <w:webHidden/>
              </w:rPr>
              <w:fldChar w:fldCharType="separate"/>
            </w:r>
            <w:r w:rsidRPr="007C365F">
              <w:rPr>
                <w:rFonts w:ascii="Arial" w:hAnsi="Arial" w:cs="Arial"/>
                <w:noProof/>
                <w:webHidden/>
              </w:rPr>
              <w:t>3</w:t>
            </w:r>
            <w:r w:rsidRPr="007C365F">
              <w:rPr>
                <w:rFonts w:ascii="Arial" w:hAnsi="Arial" w:cs="Arial"/>
                <w:noProof/>
                <w:webHidden/>
              </w:rPr>
              <w:fldChar w:fldCharType="end"/>
            </w:r>
          </w:hyperlink>
        </w:p>
        <w:p w14:paraId="1EEEF459" w14:textId="072D5256" w:rsidR="007C365F" w:rsidRPr="007C365F" w:rsidRDefault="007C365F">
          <w:pPr>
            <w:pStyle w:val="TOC1"/>
            <w:tabs>
              <w:tab w:val="right" w:leader="dot" w:pos="9010"/>
            </w:tabs>
            <w:rPr>
              <w:rFonts w:ascii="Arial" w:hAnsi="Arial" w:cs="Arial"/>
              <w:noProof/>
            </w:rPr>
          </w:pPr>
          <w:hyperlink w:anchor="_Toc94556949" w:history="1">
            <w:r w:rsidRPr="007C365F">
              <w:rPr>
                <w:rStyle w:val="Hyperlink"/>
                <w:rFonts w:ascii="Arial" w:eastAsiaTheme="minorEastAsia" w:hAnsi="Arial" w:cs="Arial"/>
                <w:noProof/>
                <w:lang w:val="en-AU" w:eastAsia="en-GB" w:bidi="ar-SA"/>
              </w:rPr>
              <w:t>Toggle Speed Function</w:t>
            </w:r>
            <w:r w:rsidRPr="007C365F">
              <w:rPr>
                <w:rFonts w:ascii="Arial" w:hAnsi="Arial" w:cs="Arial"/>
                <w:noProof/>
                <w:webHidden/>
              </w:rPr>
              <w:tab/>
            </w:r>
            <w:r w:rsidRPr="007C365F">
              <w:rPr>
                <w:rFonts w:ascii="Arial" w:hAnsi="Arial" w:cs="Arial"/>
                <w:noProof/>
                <w:webHidden/>
              </w:rPr>
              <w:fldChar w:fldCharType="begin"/>
            </w:r>
            <w:r w:rsidRPr="007C365F">
              <w:rPr>
                <w:rFonts w:ascii="Arial" w:hAnsi="Arial" w:cs="Arial"/>
                <w:noProof/>
                <w:webHidden/>
              </w:rPr>
              <w:instrText xml:space="preserve"> PAGEREF _Toc94556949 \h </w:instrText>
            </w:r>
            <w:r w:rsidRPr="007C365F">
              <w:rPr>
                <w:rFonts w:ascii="Arial" w:hAnsi="Arial" w:cs="Arial"/>
                <w:noProof/>
                <w:webHidden/>
              </w:rPr>
            </w:r>
            <w:r w:rsidRPr="007C365F">
              <w:rPr>
                <w:rFonts w:ascii="Arial" w:hAnsi="Arial" w:cs="Arial"/>
                <w:noProof/>
                <w:webHidden/>
              </w:rPr>
              <w:fldChar w:fldCharType="separate"/>
            </w:r>
            <w:r w:rsidRPr="007C365F">
              <w:rPr>
                <w:rFonts w:ascii="Arial" w:hAnsi="Arial" w:cs="Arial"/>
                <w:noProof/>
                <w:webHidden/>
              </w:rPr>
              <w:t>3</w:t>
            </w:r>
            <w:r w:rsidRPr="007C365F">
              <w:rPr>
                <w:rFonts w:ascii="Arial" w:hAnsi="Arial" w:cs="Arial"/>
                <w:noProof/>
                <w:webHidden/>
              </w:rPr>
              <w:fldChar w:fldCharType="end"/>
            </w:r>
          </w:hyperlink>
        </w:p>
        <w:p w14:paraId="5020AF02" w14:textId="29C171AA" w:rsidR="007C365F" w:rsidRPr="007C365F" w:rsidRDefault="007C365F">
          <w:pPr>
            <w:pStyle w:val="TOC1"/>
            <w:tabs>
              <w:tab w:val="right" w:leader="dot" w:pos="9010"/>
            </w:tabs>
            <w:rPr>
              <w:rFonts w:ascii="Arial" w:hAnsi="Arial" w:cs="Arial"/>
              <w:noProof/>
            </w:rPr>
          </w:pPr>
          <w:hyperlink w:anchor="_Toc94556950" w:history="1">
            <w:r w:rsidRPr="007C365F">
              <w:rPr>
                <w:rStyle w:val="Hyperlink"/>
                <w:rFonts w:ascii="Arial" w:eastAsiaTheme="minorEastAsia" w:hAnsi="Arial" w:cs="Arial"/>
                <w:noProof/>
                <w:lang w:val="en-AU" w:eastAsia="en-GB" w:bidi="ar-SA"/>
              </w:rPr>
              <w:t>Run Bundle of His Function</w:t>
            </w:r>
            <w:r w:rsidRPr="007C365F">
              <w:rPr>
                <w:rFonts w:ascii="Arial" w:hAnsi="Arial" w:cs="Arial"/>
                <w:noProof/>
                <w:webHidden/>
              </w:rPr>
              <w:tab/>
            </w:r>
            <w:r w:rsidRPr="007C365F">
              <w:rPr>
                <w:rFonts w:ascii="Arial" w:hAnsi="Arial" w:cs="Arial"/>
                <w:noProof/>
                <w:webHidden/>
              </w:rPr>
              <w:fldChar w:fldCharType="begin"/>
            </w:r>
            <w:r w:rsidRPr="007C365F">
              <w:rPr>
                <w:rFonts w:ascii="Arial" w:hAnsi="Arial" w:cs="Arial"/>
                <w:noProof/>
                <w:webHidden/>
              </w:rPr>
              <w:instrText xml:space="preserve"> PAGEREF _Toc94556950 \h </w:instrText>
            </w:r>
            <w:r w:rsidRPr="007C365F">
              <w:rPr>
                <w:rFonts w:ascii="Arial" w:hAnsi="Arial" w:cs="Arial"/>
                <w:noProof/>
                <w:webHidden/>
              </w:rPr>
            </w:r>
            <w:r w:rsidRPr="007C365F">
              <w:rPr>
                <w:rFonts w:ascii="Arial" w:hAnsi="Arial" w:cs="Arial"/>
                <w:noProof/>
                <w:webHidden/>
              </w:rPr>
              <w:fldChar w:fldCharType="separate"/>
            </w:r>
            <w:r w:rsidRPr="007C365F">
              <w:rPr>
                <w:rFonts w:ascii="Arial" w:hAnsi="Arial" w:cs="Arial"/>
                <w:noProof/>
                <w:webHidden/>
              </w:rPr>
              <w:t>4</w:t>
            </w:r>
            <w:r w:rsidRPr="007C365F">
              <w:rPr>
                <w:rFonts w:ascii="Arial" w:hAnsi="Arial" w:cs="Arial"/>
                <w:noProof/>
                <w:webHidden/>
              </w:rPr>
              <w:fldChar w:fldCharType="end"/>
            </w:r>
          </w:hyperlink>
        </w:p>
        <w:p w14:paraId="10E6ADCE" w14:textId="53587CFF" w:rsidR="007C365F" w:rsidRPr="007C365F" w:rsidRDefault="007C365F">
          <w:pPr>
            <w:pStyle w:val="TOC1"/>
            <w:tabs>
              <w:tab w:val="right" w:leader="dot" w:pos="9010"/>
            </w:tabs>
            <w:rPr>
              <w:rFonts w:ascii="Arial" w:hAnsi="Arial" w:cs="Arial"/>
              <w:noProof/>
            </w:rPr>
          </w:pPr>
          <w:hyperlink w:anchor="_Toc94556951" w:history="1">
            <w:r w:rsidRPr="007C365F">
              <w:rPr>
                <w:rStyle w:val="Hyperlink"/>
                <w:rFonts w:ascii="Arial" w:eastAsiaTheme="minorEastAsia" w:hAnsi="Arial" w:cs="Arial"/>
                <w:noProof/>
                <w:lang w:val="en-AU" w:eastAsia="en-GB" w:bidi="ar-SA"/>
              </w:rPr>
              <w:t>Run Upper Chamber Function</w:t>
            </w:r>
            <w:r w:rsidRPr="007C365F">
              <w:rPr>
                <w:rFonts w:ascii="Arial" w:hAnsi="Arial" w:cs="Arial"/>
                <w:noProof/>
                <w:webHidden/>
              </w:rPr>
              <w:tab/>
            </w:r>
            <w:r w:rsidRPr="007C365F">
              <w:rPr>
                <w:rFonts w:ascii="Arial" w:hAnsi="Arial" w:cs="Arial"/>
                <w:noProof/>
                <w:webHidden/>
              </w:rPr>
              <w:fldChar w:fldCharType="begin"/>
            </w:r>
            <w:r w:rsidRPr="007C365F">
              <w:rPr>
                <w:rFonts w:ascii="Arial" w:hAnsi="Arial" w:cs="Arial"/>
                <w:noProof/>
                <w:webHidden/>
              </w:rPr>
              <w:instrText xml:space="preserve"> PAGEREF _Toc94556951 \h </w:instrText>
            </w:r>
            <w:r w:rsidRPr="007C365F">
              <w:rPr>
                <w:rFonts w:ascii="Arial" w:hAnsi="Arial" w:cs="Arial"/>
                <w:noProof/>
                <w:webHidden/>
              </w:rPr>
            </w:r>
            <w:r w:rsidRPr="007C365F">
              <w:rPr>
                <w:rFonts w:ascii="Arial" w:hAnsi="Arial" w:cs="Arial"/>
                <w:noProof/>
                <w:webHidden/>
              </w:rPr>
              <w:fldChar w:fldCharType="separate"/>
            </w:r>
            <w:r w:rsidRPr="007C365F">
              <w:rPr>
                <w:rFonts w:ascii="Arial" w:hAnsi="Arial" w:cs="Arial"/>
                <w:noProof/>
                <w:webHidden/>
              </w:rPr>
              <w:t>4</w:t>
            </w:r>
            <w:r w:rsidRPr="007C365F">
              <w:rPr>
                <w:rFonts w:ascii="Arial" w:hAnsi="Arial" w:cs="Arial"/>
                <w:noProof/>
                <w:webHidden/>
              </w:rPr>
              <w:fldChar w:fldCharType="end"/>
            </w:r>
          </w:hyperlink>
        </w:p>
        <w:p w14:paraId="7CA675A6" w14:textId="2177F2CF" w:rsidR="007C365F" w:rsidRPr="007C365F" w:rsidRDefault="007C365F">
          <w:pPr>
            <w:pStyle w:val="TOC1"/>
            <w:tabs>
              <w:tab w:val="right" w:leader="dot" w:pos="9010"/>
            </w:tabs>
            <w:rPr>
              <w:rFonts w:ascii="Arial" w:hAnsi="Arial" w:cs="Arial"/>
              <w:noProof/>
            </w:rPr>
          </w:pPr>
          <w:hyperlink w:anchor="_Toc94556952" w:history="1">
            <w:r w:rsidRPr="007C365F">
              <w:rPr>
                <w:rStyle w:val="Hyperlink"/>
                <w:rFonts w:ascii="Arial" w:eastAsiaTheme="minorEastAsia" w:hAnsi="Arial" w:cs="Arial"/>
                <w:noProof/>
                <w:lang w:val="en-AU" w:eastAsia="en-GB" w:bidi="ar-SA"/>
              </w:rPr>
              <w:t>Run Left Branch Function</w:t>
            </w:r>
            <w:r w:rsidRPr="007C365F">
              <w:rPr>
                <w:rFonts w:ascii="Arial" w:hAnsi="Arial" w:cs="Arial"/>
                <w:noProof/>
                <w:webHidden/>
              </w:rPr>
              <w:tab/>
            </w:r>
            <w:r w:rsidRPr="007C365F">
              <w:rPr>
                <w:rFonts w:ascii="Arial" w:hAnsi="Arial" w:cs="Arial"/>
                <w:noProof/>
                <w:webHidden/>
              </w:rPr>
              <w:fldChar w:fldCharType="begin"/>
            </w:r>
            <w:r w:rsidRPr="007C365F">
              <w:rPr>
                <w:rFonts w:ascii="Arial" w:hAnsi="Arial" w:cs="Arial"/>
                <w:noProof/>
                <w:webHidden/>
              </w:rPr>
              <w:instrText xml:space="preserve"> PAGEREF _Toc94556952 \h </w:instrText>
            </w:r>
            <w:r w:rsidRPr="007C365F">
              <w:rPr>
                <w:rFonts w:ascii="Arial" w:hAnsi="Arial" w:cs="Arial"/>
                <w:noProof/>
                <w:webHidden/>
              </w:rPr>
            </w:r>
            <w:r w:rsidRPr="007C365F">
              <w:rPr>
                <w:rFonts w:ascii="Arial" w:hAnsi="Arial" w:cs="Arial"/>
                <w:noProof/>
                <w:webHidden/>
              </w:rPr>
              <w:fldChar w:fldCharType="separate"/>
            </w:r>
            <w:r w:rsidRPr="007C365F">
              <w:rPr>
                <w:rFonts w:ascii="Arial" w:hAnsi="Arial" w:cs="Arial"/>
                <w:noProof/>
                <w:webHidden/>
              </w:rPr>
              <w:t>4</w:t>
            </w:r>
            <w:r w:rsidRPr="007C365F">
              <w:rPr>
                <w:rFonts w:ascii="Arial" w:hAnsi="Arial" w:cs="Arial"/>
                <w:noProof/>
                <w:webHidden/>
              </w:rPr>
              <w:fldChar w:fldCharType="end"/>
            </w:r>
          </w:hyperlink>
        </w:p>
        <w:p w14:paraId="18FC5BE4" w14:textId="5740B173" w:rsidR="007C365F" w:rsidRPr="007C365F" w:rsidRDefault="007C365F">
          <w:pPr>
            <w:pStyle w:val="TOC1"/>
            <w:tabs>
              <w:tab w:val="right" w:leader="dot" w:pos="9010"/>
            </w:tabs>
            <w:rPr>
              <w:rFonts w:ascii="Arial" w:hAnsi="Arial" w:cs="Arial"/>
              <w:noProof/>
            </w:rPr>
          </w:pPr>
          <w:hyperlink w:anchor="_Toc94556953" w:history="1">
            <w:r w:rsidRPr="007C365F">
              <w:rPr>
                <w:rStyle w:val="Hyperlink"/>
                <w:rFonts w:ascii="Arial" w:eastAsiaTheme="minorEastAsia" w:hAnsi="Arial" w:cs="Arial"/>
                <w:noProof/>
                <w:lang w:val="en-AU" w:eastAsia="en-GB" w:bidi="ar-SA"/>
              </w:rPr>
              <w:t>Run Right Branch Function</w:t>
            </w:r>
            <w:r w:rsidRPr="007C365F">
              <w:rPr>
                <w:rFonts w:ascii="Arial" w:hAnsi="Arial" w:cs="Arial"/>
                <w:noProof/>
                <w:webHidden/>
              </w:rPr>
              <w:tab/>
            </w:r>
            <w:r w:rsidRPr="007C365F">
              <w:rPr>
                <w:rFonts w:ascii="Arial" w:hAnsi="Arial" w:cs="Arial"/>
                <w:noProof/>
                <w:webHidden/>
              </w:rPr>
              <w:fldChar w:fldCharType="begin"/>
            </w:r>
            <w:r w:rsidRPr="007C365F">
              <w:rPr>
                <w:rFonts w:ascii="Arial" w:hAnsi="Arial" w:cs="Arial"/>
                <w:noProof/>
                <w:webHidden/>
              </w:rPr>
              <w:instrText xml:space="preserve"> PAGEREF _Toc94556953 \h </w:instrText>
            </w:r>
            <w:r w:rsidRPr="007C365F">
              <w:rPr>
                <w:rFonts w:ascii="Arial" w:hAnsi="Arial" w:cs="Arial"/>
                <w:noProof/>
                <w:webHidden/>
              </w:rPr>
            </w:r>
            <w:r w:rsidRPr="007C365F">
              <w:rPr>
                <w:rFonts w:ascii="Arial" w:hAnsi="Arial" w:cs="Arial"/>
                <w:noProof/>
                <w:webHidden/>
              </w:rPr>
              <w:fldChar w:fldCharType="separate"/>
            </w:r>
            <w:r w:rsidRPr="007C365F">
              <w:rPr>
                <w:rFonts w:ascii="Arial" w:hAnsi="Arial" w:cs="Arial"/>
                <w:noProof/>
                <w:webHidden/>
              </w:rPr>
              <w:t>5</w:t>
            </w:r>
            <w:r w:rsidRPr="007C365F">
              <w:rPr>
                <w:rFonts w:ascii="Arial" w:hAnsi="Arial" w:cs="Arial"/>
                <w:noProof/>
                <w:webHidden/>
              </w:rPr>
              <w:fldChar w:fldCharType="end"/>
            </w:r>
          </w:hyperlink>
        </w:p>
        <w:p w14:paraId="245DF39A" w14:textId="1C04791E" w:rsidR="007C365F" w:rsidRPr="007C365F" w:rsidRDefault="007C365F">
          <w:pPr>
            <w:pStyle w:val="TOC1"/>
            <w:tabs>
              <w:tab w:val="right" w:leader="dot" w:pos="9010"/>
            </w:tabs>
            <w:rPr>
              <w:rFonts w:ascii="Arial" w:hAnsi="Arial" w:cs="Arial"/>
              <w:noProof/>
            </w:rPr>
          </w:pPr>
          <w:hyperlink w:anchor="_Toc94556954" w:history="1">
            <w:r w:rsidRPr="007C365F">
              <w:rPr>
                <w:rStyle w:val="Hyperlink"/>
                <w:rFonts w:ascii="Arial" w:eastAsiaTheme="minorEastAsia" w:hAnsi="Arial" w:cs="Arial"/>
                <w:noProof/>
                <w:lang w:val="en-AU" w:eastAsia="en-GB" w:bidi="ar-SA"/>
              </w:rPr>
              <w:t>Show Light F</w:t>
            </w:r>
            <w:r w:rsidRPr="007C365F">
              <w:rPr>
                <w:rStyle w:val="Hyperlink"/>
                <w:rFonts w:ascii="Arial" w:eastAsiaTheme="minorEastAsia" w:hAnsi="Arial" w:cs="Arial"/>
                <w:noProof/>
                <w:lang w:val="en-AU" w:eastAsia="en-GB" w:bidi="ar-SA"/>
              </w:rPr>
              <w:t>u</w:t>
            </w:r>
            <w:r w:rsidRPr="007C365F">
              <w:rPr>
                <w:rStyle w:val="Hyperlink"/>
                <w:rFonts w:ascii="Arial" w:eastAsiaTheme="minorEastAsia" w:hAnsi="Arial" w:cs="Arial"/>
                <w:noProof/>
                <w:lang w:val="en-AU" w:eastAsia="en-GB" w:bidi="ar-SA"/>
              </w:rPr>
              <w:t>nction</w:t>
            </w:r>
            <w:r w:rsidRPr="007C365F">
              <w:rPr>
                <w:rFonts w:ascii="Arial" w:hAnsi="Arial" w:cs="Arial"/>
                <w:noProof/>
                <w:webHidden/>
              </w:rPr>
              <w:tab/>
            </w:r>
            <w:r w:rsidRPr="007C365F">
              <w:rPr>
                <w:rFonts w:ascii="Arial" w:hAnsi="Arial" w:cs="Arial"/>
                <w:noProof/>
                <w:webHidden/>
              </w:rPr>
              <w:fldChar w:fldCharType="begin"/>
            </w:r>
            <w:r w:rsidRPr="007C365F">
              <w:rPr>
                <w:rFonts w:ascii="Arial" w:hAnsi="Arial" w:cs="Arial"/>
                <w:noProof/>
                <w:webHidden/>
              </w:rPr>
              <w:instrText xml:space="preserve"> PAGEREF _Toc94556954 \h </w:instrText>
            </w:r>
            <w:r w:rsidRPr="007C365F">
              <w:rPr>
                <w:rFonts w:ascii="Arial" w:hAnsi="Arial" w:cs="Arial"/>
                <w:noProof/>
                <w:webHidden/>
              </w:rPr>
            </w:r>
            <w:r w:rsidRPr="007C365F">
              <w:rPr>
                <w:rFonts w:ascii="Arial" w:hAnsi="Arial" w:cs="Arial"/>
                <w:noProof/>
                <w:webHidden/>
              </w:rPr>
              <w:fldChar w:fldCharType="separate"/>
            </w:r>
            <w:r w:rsidRPr="007C365F">
              <w:rPr>
                <w:rFonts w:ascii="Arial" w:hAnsi="Arial" w:cs="Arial"/>
                <w:noProof/>
                <w:webHidden/>
              </w:rPr>
              <w:t>5</w:t>
            </w:r>
            <w:r w:rsidRPr="007C365F">
              <w:rPr>
                <w:rFonts w:ascii="Arial" w:hAnsi="Arial" w:cs="Arial"/>
                <w:noProof/>
                <w:webHidden/>
              </w:rPr>
              <w:fldChar w:fldCharType="end"/>
            </w:r>
          </w:hyperlink>
        </w:p>
        <w:p w14:paraId="43571025" w14:textId="08755685" w:rsidR="007C365F" w:rsidRPr="007C365F" w:rsidRDefault="007C365F">
          <w:pPr>
            <w:pStyle w:val="TOC1"/>
            <w:tabs>
              <w:tab w:val="right" w:leader="dot" w:pos="9010"/>
            </w:tabs>
            <w:rPr>
              <w:rFonts w:ascii="Arial" w:hAnsi="Arial" w:cs="Arial"/>
              <w:noProof/>
            </w:rPr>
          </w:pPr>
          <w:hyperlink w:anchor="_Toc94556955" w:history="1">
            <w:r w:rsidRPr="007C365F">
              <w:rPr>
                <w:rStyle w:val="Hyperlink"/>
                <w:rFonts w:ascii="Arial" w:eastAsiaTheme="minorEastAsia" w:hAnsi="Arial" w:cs="Arial"/>
                <w:noProof/>
                <w:lang w:val="en-AU" w:eastAsia="en-GB" w:bidi="ar-SA"/>
              </w:rPr>
              <w:t>How to add a button?</w:t>
            </w:r>
            <w:r w:rsidRPr="007C365F">
              <w:rPr>
                <w:rFonts w:ascii="Arial" w:hAnsi="Arial" w:cs="Arial"/>
                <w:noProof/>
                <w:webHidden/>
              </w:rPr>
              <w:tab/>
            </w:r>
            <w:r w:rsidRPr="007C365F">
              <w:rPr>
                <w:rFonts w:ascii="Arial" w:hAnsi="Arial" w:cs="Arial"/>
                <w:noProof/>
                <w:webHidden/>
              </w:rPr>
              <w:fldChar w:fldCharType="begin"/>
            </w:r>
            <w:r w:rsidRPr="007C365F">
              <w:rPr>
                <w:rFonts w:ascii="Arial" w:hAnsi="Arial" w:cs="Arial"/>
                <w:noProof/>
                <w:webHidden/>
              </w:rPr>
              <w:instrText xml:space="preserve"> PAGEREF _Toc94556955 \h </w:instrText>
            </w:r>
            <w:r w:rsidRPr="007C365F">
              <w:rPr>
                <w:rFonts w:ascii="Arial" w:hAnsi="Arial" w:cs="Arial"/>
                <w:noProof/>
                <w:webHidden/>
              </w:rPr>
            </w:r>
            <w:r w:rsidRPr="007C365F">
              <w:rPr>
                <w:rFonts w:ascii="Arial" w:hAnsi="Arial" w:cs="Arial"/>
                <w:noProof/>
                <w:webHidden/>
              </w:rPr>
              <w:fldChar w:fldCharType="separate"/>
            </w:r>
            <w:r w:rsidRPr="007C365F">
              <w:rPr>
                <w:rFonts w:ascii="Arial" w:hAnsi="Arial" w:cs="Arial"/>
                <w:noProof/>
                <w:webHidden/>
              </w:rPr>
              <w:t>6</w:t>
            </w:r>
            <w:r w:rsidRPr="007C365F">
              <w:rPr>
                <w:rFonts w:ascii="Arial" w:hAnsi="Arial" w:cs="Arial"/>
                <w:noProof/>
                <w:webHidden/>
              </w:rPr>
              <w:fldChar w:fldCharType="end"/>
            </w:r>
          </w:hyperlink>
        </w:p>
        <w:p w14:paraId="085C32F2" w14:textId="1884DC20" w:rsidR="007C365F" w:rsidRPr="007C365F" w:rsidRDefault="007C365F">
          <w:pPr>
            <w:rPr>
              <w:rFonts w:ascii="Arial" w:hAnsi="Arial" w:cs="Arial"/>
            </w:rPr>
          </w:pPr>
          <w:r w:rsidRPr="007C365F">
            <w:rPr>
              <w:rFonts w:ascii="Arial" w:hAnsi="Arial" w:cs="Arial"/>
              <w:b/>
              <w:bCs/>
              <w:noProof/>
            </w:rPr>
            <w:fldChar w:fldCharType="end"/>
          </w:r>
        </w:p>
      </w:sdtContent>
    </w:sdt>
    <w:p w14:paraId="7DA4B945" w14:textId="77777777" w:rsidR="007C365F" w:rsidRPr="007C365F" w:rsidRDefault="007C365F" w:rsidP="007C365F">
      <w:pPr>
        <w:pStyle w:val="Heading1"/>
        <w:spacing w:line="360" w:lineRule="auto"/>
        <w:rPr>
          <w:rFonts w:ascii="Arial" w:hAnsi="Arial" w:cs="Arial"/>
          <w:lang w:val="en-AU" w:eastAsia="en-GB" w:bidi="ar-SA"/>
        </w:rPr>
      </w:pPr>
    </w:p>
    <w:p w14:paraId="355D0E42" w14:textId="77777777" w:rsidR="007C365F" w:rsidRPr="007C365F" w:rsidRDefault="007C365F">
      <w:pPr>
        <w:rPr>
          <w:rFonts w:ascii="Arial" w:hAnsi="Arial" w:cs="Arial"/>
          <w:b/>
          <w:bCs/>
          <w:kern w:val="36"/>
          <w:sz w:val="48"/>
          <w:szCs w:val="48"/>
          <w:lang w:val="en-AU" w:eastAsia="en-GB" w:bidi="ar-SA"/>
        </w:rPr>
      </w:pPr>
      <w:r w:rsidRPr="007C365F">
        <w:rPr>
          <w:rFonts w:ascii="Arial" w:hAnsi="Arial" w:cs="Arial"/>
          <w:lang w:val="en-AU" w:eastAsia="en-GB" w:bidi="ar-SA"/>
        </w:rPr>
        <w:br w:type="page"/>
      </w:r>
    </w:p>
    <w:p w14:paraId="34FC661F" w14:textId="33649962" w:rsidR="00000000" w:rsidRPr="007C365F" w:rsidRDefault="004D083E" w:rsidP="007C365F">
      <w:pPr>
        <w:pStyle w:val="Heading1"/>
        <w:spacing w:line="360" w:lineRule="auto"/>
        <w:rPr>
          <w:rFonts w:ascii="Arial" w:hAnsi="Arial" w:cs="Arial"/>
          <w:sz w:val="36"/>
          <w:szCs w:val="36"/>
          <w:lang w:val="en-AU" w:eastAsia="en-GB" w:bidi="ar-SA"/>
        </w:rPr>
      </w:pPr>
      <w:bookmarkStart w:id="0" w:name="_Toc94556945"/>
      <w:r w:rsidRPr="007C365F">
        <w:rPr>
          <w:rFonts w:ascii="Arial" w:hAnsi="Arial" w:cs="Arial"/>
          <w:lang w:val="en-AU" w:eastAsia="en-GB" w:bidi="ar-SA"/>
        </w:rPr>
        <w:lastRenderedPageBreak/>
        <w:t>Lists</w:t>
      </w:r>
      <w:bookmarkEnd w:id="0"/>
    </w:p>
    <w:p w14:paraId="51E687A1" w14:textId="77777777" w:rsidR="00000000" w:rsidRPr="007C365F" w:rsidRDefault="004D083E" w:rsidP="007C365F">
      <w:pPr>
        <w:numPr>
          <w:ilvl w:val="0"/>
          <w:numId w:val="1"/>
        </w:numPr>
        <w:spacing w:before="240" w:line="360" w:lineRule="auto"/>
        <w:ind w:hanging="210"/>
        <w:rPr>
          <w:rFonts w:ascii="Arial" w:hAnsi="Arial" w:cs="Arial"/>
          <w:lang w:val="en-AU" w:eastAsia="en-GB" w:bidi="ar-SA"/>
        </w:rPr>
      </w:pPr>
      <w:r w:rsidRPr="007C365F">
        <w:rPr>
          <w:rFonts w:ascii="Arial" w:hAnsi="Arial" w:cs="Arial"/>
          <w:lang w:val="en-AU" w:eastAsia="en-GB" w:bidi="ar-SA"/>
        </w:rPr>
        <w:t>Pins: This corresponds to the board pin that the buttons connected to.</w:t>
      </w:r>
    </w:p>
    <w:p w14:paraId="543E08F2" w14:textId="6AEA0CB8" w:rsidR="00B624F4" w:rsidRPr="007C365F" w:rsidRDefault="004D083E" w:rsidP="007C365F">
      <w:pPr>
        <w:spacing w:before="200" w:line="360" w:lineRule="auto"/>
        <w:ind w:left="720"/>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const int Pins[</w:t>
      </w:r>
      <w:r w:rsidRPr="007C365F">
        <w:rPr>
          <w:rStyle w:val="hljs-number"/>
          <w:rFonts w:ascii="Arial" w:eastAsia="Courier New" w:hAnsi="Arial" w:cs="Arial"/>
          <w:sz w:val="20"/>
          <w:szCs w:val="20"/>
          <w:lang w:val="en-AU" w:eastAsia="en-GB" w:bidi="ar-SA"/>
        </w:rPr>
        <w:t>6</w:t>
      </w:r>
      <w:r w:rsidRPr="007C365F">
        <w:rPr>
          <w:rFonts w:ascii="Arial" w:eastAsia="Courier New" w:hAnsi="Arial" w:cs="Arial"/>
          <w:sz w:val="20"/>
          <w:szCs w:val="20"/>
          <w:lang w:val="en-AU" w:eastAsia="en-GB" w:bidi="ar-SA"/>
        </w:rPr>
        <w:t>] = {</w:t>
      </w:r>
      <w:r w:rsidRPr="007C365F">
        <w:rPr>
          <w:rStyle w:val="hljs-number"/>
          <w:rFonts w:ascii="Arial" w:eastAsia="Courier New" w:hAnsi="Arial" w:cs="Arial"/>
          <w:sz w:val="20"/>
          <w:szCs w:val="20"/>
          <w:lang w:val="en-AU" w:eastAsia="en-GB" w:bidi="ar-SA"/>
        </w:rPr>
        <w:t>2</w:t>
      </w:r>
      <w:r w:rsidRPr="007C365F">
        <w:rPr>
          <w:rFonts w:ascii="Arial" w:eastAsia="Courier New" w:hAnsi="Arial" w:cs="Arial"/>
          <w:sz w:val="20"/>
          <w:szCs w:val="20"/>
          <w:lang w:val="en-AU" w:eastAsia="en-GB" w:bidi="ar-SA"/>
        </w:rPr>
        <w:t xml:space="preserve">, </w:t>
      </w:r>
      <w:r w:rsidRPr="007C365F">
        <w:rPr>
          <w:rStyle w:val="hljs-number"/>
          <w:rFonts w:ascii="Arial" w:eastAsia="Courier New" w:hAnsi="Arial" w:cs="Arial"/>
          <w:sz w:val="20"/>
          <w:szCs w:val="20"/>
          <w:lang w:val="en-AU" w:eastAsia="en-GB" w:bidi="ar-SA"/>
        </w:rPr>
        <w:t>3</w:t>
      </w:r>
      <w:r w:rsidRPr="007C365F">
        <w:rPr>
          <w:rFonts w:ascii="Arial" w:eastAsia="Courier New" w:hAnsi="Arial" w:cs="Arial"/>
          <w:sz w:val="20"/>
          <w:szCs w:val="20"/>
          <w:lang w:val="en-AU" w:eastAsia="en-GB" w:bidi="ar-SA"/>
        </w:rPr>
        <w:t xml:space="preserve">, </w:t>
      </w:r>
      <w:r w:rsidRPr="007C365F">
        <w:rPr>
          <w:rStyle w:val="hljs-number"/>
          <w:rFonts w:ascii="Arial" w:eastAsia="Courier New" w:hAnsi="Arial" w:cs="Arial"/>
          <w:sz w:val="20"/>
          <w:szCs w:val="20"/>
          <w:lang w:val="en-AU" w:eastAsia="en-GB" w:bidi="ar-SA"/>
        </w:rPr>
        <w:t>4</w:t>
      </w:r>
      <w:r w:rsidRPr="007C365F">
        <w:rPr>
          <w:rFonts w:ascii="Arial" w:eastAsia="Courier New" w:hAnsi="Arial" w:cs="Arial"/>
          <w:sz w:val="20"/>
          <w:szCs w:val="20"/>
          <w:lang w:val="en-AU" w:eastAsia="en-GB" w:bidi="ar-SA"/>
        </w:rPr>
        <w:t xml:space="preserve">, </w:t>
      </w:r>
      <w:r w:rsidRPr="007C365F">
        <w:rPr>
          <w:rStyle w:val="hljs-number"/>
          <w:rFonts w:ascii="Arial" w:eastAsia="Courier New" w:hAnsi="Arial" w:cs="Arial"/>
          <w:sz w:val="20"/>
          <w:szCs w:val="20"/>
          <w:lang w:val="en-AU" w:eastAsia="en-GB" w:bidi="ar-SA"/>
        </w:rPr>
        <w:t>5</w:t>
      </w:r>
      <w:r w:rsidRPr="007C365F">
        <w:rPr>
          <w:rFonts w:ascii="Arial" w:eastAsia="Courier New" w:hAnsi="Arial" w:cs="Arial"/>
          <w:sz w:val="20"/>
          <w:szCs w:val="20"/>
          <w:lang w:val="en-AU" w:eastAsia="en-GB" w:bidi="ar-SA"/>
        </w:rPr>
        <w:t xml:space="preserve">, </w:t>
      </w:r>
      <w:r w:rsidRPr="007C365F">
        <w:rPr>
          <w:rStyle w:val="hljs-number"/>
          <w:rFonts w:ascii="Arial" w:eastAsia="Courier New" w:hAnsi="Arial" w:cs="Arial"/>
          <w:sz w:val="20"/>
          <w:szCs w:val="20"/>
          <w:lang w:val="en-AU" w:eastAsia="en-GB" w:bidi="ar-SA"/>
        </w:rPr>
        <w:t>6</w:t>
      </w:r>
      <w:r w:rsidRPr="007C365F">
        <w:rPr>
          <w:rFonts w:ascii="Arial" w:eastAsia="Courier New" w:hAnsi="Arial" w:cs="Arial"/>
          <w:sz w:val="20"/>
          <w:szCs w:val="20"/>
          <w:lang w:val="en-AU" w:eastAsia="en-GB" w:bidi="ar-SA"/>
        </w:rPr>
        <w:t>};</w:t>
      </w:r>
    </w:p>
    <w:p w14:paraId="30575645" w14:textId="77777777" w:rsidR="00000000" w:rsidRPr="007C365F" w:rsidRDefault="004D083E" w:rsidP="007C365F">
      <w:pPr>
        <w:numPr>
          <w:ilvl w:val="0"/>
          <w:numId w:val="1"/>
        </w:numPr>
        <w:spacing w:line="360" w:lineRule="auto"/>
        <w:ind w:hanging="210"/>
        <w:rPr>
          <w:rFonts w:ascii="Arial" w:hAnsi="Arial" w:cs="Arial"/>
          <w:lang w:val="en-AU" w:eastAsia="en-GB" w:bidi="ar-SA"/>
        </w:rPr>
      </w:pPr>
      <w:r w:rsidRPr="007C365F">
        <w:rPr>
          <w:rFonts w:ascii="Arial" w:hAnsi="Arial" w:cs="Arial"/>
          <w:lang w:val="en-AU" w:eastAsia="en-GB" w:bidi="ar-SA"/>
        </w:rPr>
        <w:t>Upper Chamber: This is a list of the light numbers that are in the upper chamber (SA/AV Nodes). You can use this i</w:t>
      </w:r>
      <w:r w:rsidRPr="007C365F">
        <w:rPr>
          <w:rFonts w:ascii="Arial" w:hAnsi="Arial" w:cs="Arial"/>
          <w:lang w:val="en-AU" w:eastAsia="en-GB" w:bidi="ar-SA"/>
        </w:rPr>
        <w:t>f you want to only show that lights in the SA/AV nodes.</w:t>
      </w:r>
    </w:p>
    <w:p w14:paraId="32E9FDA2" w14:textId="4B96DF36" w:rsidR="00E11673" w:rsidRPr="007C365F" w:rsidRDefault="004D083E" w:rsidP="00E11673">
      <w:pPr>
        <w:spacing w:before="200" w:line="360" w:lineRule="auto"/>
        <w:ind w:left="720"/>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const int upperChamber[</w:t>
      </w:r>
      <w:r w:rsidRPr="007C365F">
        <w:rPr>
          <w:rStyle w:val="hljs-number"/>
          <w:rFonts w:ascii="Arial" w:eastAsia="Courier New" w:hAnsi="Arial" w:cs="Arial"/>
          <w:sz w:val="20"/>
          <w:szCs w:val="20"/>
          <w:lang w:val="en-AU" w:eastAsia="en-GB" w:bidi="ar-SA"/>
        </w:rPr>
        <w:t>5</w:t>
      </w:r>
      <w:r w:rsidRPr="007C365F">
        <w:rPr>
          <w:rFonts w:ascii="Arial" w:eastAsia="Courier New" w:hAnsi="Arial" w:cs="Arial"/>
          <w:sz w:val="20"/>
          <w:szCs w:val="20"/>
          <w:lang w:val="en-AU" w:eastAsia="en-GB" w:bidi="ar-SA"/>
        </w:rPr>
        <w:t>] = {</w:t>
      </w:r>
      <w:r w:rsidRPr="007C365F">
        <w:rPr>
          <w:rStyle w:val="hljs-number"/>
          <w:rFonts w:ascii="Arial" w:eastAsia="Courier New" w:hAnsi="Arial" w:cs="Arial"/>
          <w:sz w:val="20"/>
          <w:szCs w:val="20"/>
          <w:lang w:val="en-AU" w:eastAsia="en-GB" w:bidi="ar-SA"/>
        </w:rPr>
        <w:t>5</w:t>
      </w:r>
      <w:r w:rsidRPr="007C365F">
        <w:rPr>
          <w:rFonts w:ascii="Arial" w:eastAsia="Courier New" w:hAnsi="Arial" w:cs="Arial"/>
          <w:sz w:val="20"/>
          <w:szCs w:val="20"/>
          <w:lang w:val="en-AU" w:eastAsia="en-GB" w:bidi="ar-SA"/>
        </w:rPr>
        <w:t xml:space="preserve">, </w:t>
      </w:r>
      <w:r w:rsidRPr="007C365F">
        <w:rPr>
          <w:rStyle w:val="hljs-number"/>
          <w:rFonts w:ascii="Arial" w:eastAsia="Courier New" w:hAnsi="Arial" w:cs="Arial"/>
          <w:sz w:val="20"/>
          <w:szCs w:val="20"/>
          <w:lang w:val="en-AU" w:eastAsia="en-GB" w:bidi="ar-SA"/>
        </w:rPr>
        <w:t>4</w:t>
      </w:r>
      <w:r w:rsidRPr="007C365F">
        <w:rPr>
          <w:rFonts w:ascii="Arial" w:eastAsia="Courier New" w:hAnsi="Arial" w:cs="Arial"/>
          <w:sz w:val="20"/>
          <w:szCs w:val="20"/>
          <w:lang w:val="en-AU" w:eastAsia="en-GB" w:bidi="ar-SA"/>
        </w:rPr>
        <w:t xml:space="preserve">, </w:t>
      </w:r>
      <w:r w:rsidRPr="007C365F">
        <w:rPr>
          <w:rStyle w:val="hljs-number"/>
          <w:rFonts w:ascii="Arial" w:eastAsia="Courier New" w:hAnsi="Arial" w:cs="Arial"/>
          <w:sz w:val="20"/>
          <w:szCs w:val="20"/>
          <w:lang w:val="en-AU" w:eastAsia="en-GB" w:bidi="ar-SA"/>
        </w:rPr>
        <w:t>0</w:t>
      </w:r>
      <w:r w:rsidRPr="007C365F">
        <w:rPr>
          <w:rFonts w:ascii="Arial" w:eastAsia="Courier New" w:hAnsi="Arial" w:cs="Arial"/>
          <w:sz w:val="20"/>
          <w:szCs w:val="20"/>
          <w:lang w:val="en-AU" w:eastAsia="en-GB" w:bidi="ar-SA"/>
        </w:rPr>
        <w:t xml:space="preserve">, </w:t>
      </w:r>
      <w:r w:rsidRPr="007C365F">
        <w:rPr>
          <w:rStyle w:val="hljs-number"/>
          <w:rFonts w:ascii="Arial" w:eastAsia="Courier New" w:hAnsi="Arial" w:cs="Arial"/>
          <w:sz w:val="20"/>
          <w:szCs w:val="20"/>
          <w:lang w:val="en-AU" w:eastAsia="en-GB" w:bidi="ar-SA"/>
        </w:rPr>
        <w:t>14</w:t>
      </w:r>
      <w:r w:rsidRPr="007C365F">
        <w:rPr>
          <w:rFonts w:ascii="Arial" w:eastAsia="Courier New" w:hAnsi="Arial" w:cs="Arial"/>
          <w:sz w:val="20"/>
          <w:szCs w:val="20"/>
          <w:lang w:val="en-AU" w:eastAsia="en-GB" w:bidi="ar-SA"/>
        </w:rPr>
        <w:t>};</w:t>
      </w:r>
    </w:p>
    <w:p w14:paraId="7CB58CFC" w14:textId="77777777" w:rsidR="00000000" w:rsidRPr="007C365F" w:rsidRDefault="004D083E" w:rsidP="007C365F">
      <w:pPr>
        <w:numPr>
          <w:ilvl w:val="0"/>
          <w:numId w:val="1"/>
        </w:numPr>
        <w:spacing w:line="360" w:lineRule="auto"/>
        <w:ind w:hanging="210"/>
        <w:rPr>
          <w:rFonts w:ascii="Arial" w:hAnsi="Arial" w:cs="Arial"/>
          <w:lang w:val="en-AU" w:eastAsia="en-GB" w:bidi="ar-SA"/>
        </w:rPr>
      </w:pPr>
      <w:r w:rsidRPr="007C365F">
        <w:rPr>
          <w:rFonts w:ascii="Arial" w:hAnsi="Arial" w:cs="Arial"/>
          <w:lang w:val="en-AU" w:eastAsia="en-GB" w:bidi="ar-SA"/>
        </w:rPr>
        <w:t>Bundle Of His: This is a list of the light numbers that are in the middle of the heart (Bundle Of His). You can use this if you want to only show that ligh</w:t>
      </w:r>
      <w:r w:rsidRPr="007C365F">
        <w:rPr>
          <w:rFonts w:ascii="Arial" w:hAnsi="Arial" w:cs="Arial"/>
          <w:lang w:val="en-AU" w:eastAsia="en-GB" w:bidi="ar-SA"/>
        </w:rPr>
        <w:t>ts in the middle of the heart.</w:t>
      </w:r>
    </w:p>
    <w:p w14:paraId="5BEE99E7" w14:textId="77777777" w:rsidR="00000000" w:rsidRPr="007C365F" w:rsidRDefault="004D083E" w:rsidP="007C365F">
      <w:pPr>
        <w:spacing w:before="200" w:line="360" w:lineRule="auto"/>
        <w:ind w:left="720"/>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const int bundleOfHis[</w:t>
      </w:r>
      <w:r w:rsidRPr="007C365F">
        <w:rPr>
          <w:rStyle w:val="hljs-number"/>
          <w:rFonts w:ascii="Arial" w:eastAsia="Courier New" w:hAnsi="Arial" w:cs="Arial"/>
          <w:sz w:val="20"/>
          <w:szCs w:val="20"/>
          <w:lang w:val="en-AU" w:eastAsia="en-GB" w:bidi="ar-SA"/>
        </w:rPr>
        <w:t>9</w:t>
      </w:r>
      <w:r w:rsidRPr="007C365F">
        <w:rPr>
          <w:rFonts w:ascii="Arial" w:eastAsia="Courier New" w:hAnsi="Arial" w:cs="Arial"/>
          <w:sz w:val="20"/>
          <w:szCs w:val="20"/>
          <w:lang w:val="en-AU" w:eastAsia="en-GB" w:bidi="ar-SA"/>
        </w:rPr>
        <w:t>] = {</w:t>
      </w:r>
      <w:r w:rsidRPr="007C365F">
        <w:rPr>
          <w:rStyle w:val="hljs-number"/>
          <w:rFonts w:ascii="Arial" w:eastAsia="Courier New" w:hAnsi="Arial" w:cs="Arial"/>
          <w:sz w:val="20"/>
          <w:szCs w:val="20"/>
          <w:lang w:val="en-AU" w:eastAsia="en-GB" w:bidi="ar-SA"/>
        </w:rPr>
        <w:t>1</w:t>
      </w:r>
      <w:r w:rsidRPr="007C365F">
        <w:rPr>
          <w:rFonts w:ascii="Arial" w:eastAsia="Courier New" w:hAnsi="Arial" w:cs="Arial"/>
          <w:sz w:val="20"/>
          <w:szCs w:val="20"/>
          <w:lang w:val="en-AU" w:eastAsia="en-GB" w:bidi="ar-SA"/>
        </w:rPr>
        <w:t xml:space="preserve">, </w:t>
      </w:r>
      <w:r w:rsidRPr="007C365F">
        <w:rPr>
          <w:rStyle w:val="hljs-number"/>
          <w:rFonts w:ascii="Arial" w:eastAsia="Courier New" w:hAnsi="Arial" w:cs="Arial"/>
          <w:sz w:val="20"/>
          <w:szCs w:val="20"/>
          <w:lang w:val="en-AU" w:eastAsia="en-GB" w:bidi="ar-SA"/>
        </w:rPr>
        <w:t>2</w:t>
      </w:r>
      <w:r w:rsidRPr="007C365F">
        <w:rPr>
          <w:rFonts w:ascii="Arial" w:eastAsia="Courier New" w:hAnsi="Arial" w:cs="Arial"/>
          <w:sz w:val="20"/>
          <w:szCs w:val="20"/>
          <w:lang w:val="en-AU" w:eastAsia="en-GB" w:bidi="ar-SA"/>
        </w:rPr>
        <w:t xml:space="preserve">, </w:t>
      </w:r>
      <w:r w:rsidRPr="007C365F">
        <w:rPr>
          <w:rStyle w:val="hljs-number"/>
          <w:rFonts w:ascii="Arial" w:eastAsia="Courier New" w:hAnsi="Arial" w:cs="Arial"/>
          <w:sz w:val="20"/>
          <w:szCs w:val="20"/>
          <w:lang w:val="en-AU" w:eastAsia="en-GB" w:bidi="ar-SA"/>
        </w:rPr>
        <w:t>3</w:t>
      </w:r>
      <w:r w:rsidRPr="007C365F">
        <w:rPr>
          <w:rFonts w:ascii="Arial" w:eastAsia="Courier New" w:hAnsi="Arial" w:cs="Arial"/>
          <w:sz w:val="20"/>
          <w:szCs w:val="20"/>
          <w:lang w:val="en-AU" w:eastAsia="en-GB" w:bidi="ar-SA"/>
        </w:rPr>
        <w:t xml:space="preserve">, </w:t>
      </w:r>
      <w:r w:rsidRPr="007C365F">
        <w:rPr>
          <w:rStyle w:val="hljs-number"/>
          <w:rFonts w:ascii="Arial" w:eastAsia="Courier New" w:hAnsi="Arial" w:cs="Arial"/>
          <w:sz w:val="20"/>
          <w:szCs w:val="20"/>
          <w:lang w:val="en-AU" w:eastAsia="en-GB" w:bidi="ar-SA"/>
        </w:rPr>
        <w:t>6</w:t>
      </w:r>
      <w:r w:rsidRPr="007C365F">
        <w:rPr>
          <w:rFonts w:ascii="Arial" w:eastAsia="Courier New" w:hAnsi="Arial" w:cs="Arial"/>
          <w:sz w:val="20"/>
          <w:szCs w:val="20"/>
          <w:lang w:val="en-AU" w:eastAsia="en-GB" w:bidi="ar-SA"/>
        </w:rPr>
        <w:t xml:space="preserve">, </w:t>
      </w:r>
      <w:r w:rsidRPr="007C365F">
        <w:rPr>
          <w:rStyle w:val="hljs-number"/>
          <w:rFonts w:ascii="Arial" w:eastAsia="Courier New" w:hAnsi="Arial" w:cs="Arial"/>
          <w:sz w:val="20"/>
          <w:szCs w:val="20"/>
          <w:lang w:val="en-AU" w:eastAsia="en-GB" w:bidi="ar-SA"/>
        </w:rPr>
        <w:t>7</w:t>
      </w:r>
      <w:r w:rsidRPr="007C365F">
        <w:rPr>
          <w:rFonts w:ascii="Arial" w:eastAsia="Courier New" w:hAnsi="Arial" w:cs="Arial"/>
          <w:sz w:val="20"/>
          <w:szCs w:val="20"/>
          <w:lang w:val="en-AU" w:eastAsia="en-GB" w:bidi="ar-SA"/>
        </w:rPr>
        <w:t xml:space="preserve">, </w:t>
      </w:r>
      <w:r w:rsidRPr="007C365F">
        <w:rPr>
          <w:rStyle w:val="hljs-number"/>
          <w:rFonts w:ascii="Arial" w:eastAsia="Courier New" w:hAnsi="Arial" w:cs="Arial"/>
          <w:sz w:val="20"/>
          <w:szCs w:val="20"/>
          <w:lang w:val="en-AU" w:eastAsia="en-GB" w:bidi="ar-SA"/>
        </w:rPr>
        <w:t>8</w:t>
      </w:r>
      <w:r w:rsidRPr="007C365F">
        <w:rPr>
          <w:rFonts w:ascii="Arial" w:eastAsia="Courier New" w:hAnsi="Arial" w:cs="Arial"/>
          <w:sz w:val="20"/>
          <w:szCs w:val="20"/>
          <w:lang w:val="en-AU" w:eastAsia="en-GB" w:bidi="ar-SA"/>
        </w:rPr>
        <w:t xml:space="preserve">, </w:t>
      </w:r>
      <w:r w:rsidRPr="007C365F">
        <w:rPr>
          <w:rStyle w:val="hljs-number"/>
          <w:rFonts w:ascii="Arial" w:eastAsia="Courier New" w:hAnsi="Arial" w:cs="Arial"/>
          <w:sz w:val="20"/>
          <w:szCs w:val="20"/>
          <w:lang w:val="en-AU" w:eastAsia="en-GB" w:bidi="ar-SA"/>
        </w:rPr>
        <w:t>9</w:t>
      </w:r>
      <w:r w:rsidRPr="007C365F">
        <w:rPr>
          <w:rFonts w:ascii="Arial" w:eastAsia="Courier New" w:hAnsi="Arial" w:cs="Arial"/>
          <w:sz w:val="20"/>
          <w:szCs w:val="20"/>
          <w:lang w:val="en-AU" w:eastAsia="en-GB" w:bidi="ar-SA"/>
        </w:rPr>
        <w:t xml:space="preserve">, </w:t>
      </w:r>
      <w:r w:rsidRPr="007C365F">
        <w:rPr>
          <w:rStyle w:val="hljs-number"/>
          <w:rFonts w:ascii="Arial" w:eastAsia="Courier New" w:hAnsi="Arial" w:cs="Arial"/>
          <w:sz w:val="20"/>
          <w:szCs w:val="20"/>
          <w:lang w:val="en-AU" w:eastAsia="en-GB" w:bidi="ar-SA"/>
        </w:rPr>
        <w:t>10</w:t>
      </w:r>
      <w:r w:rsidRPr="007C365F">
        <w:rPr>
          <w:rFonts w:ascii="Arial" w:eastAsia="Courier New" w:hAnsi="Arial" w:cs="Arial"/>
          <w:sz w:val="20"/>
          <w:szCs w:val="20"/>
          <w:lang w:val="en-AU" w:eastAsia="en-GB" w:bidi="ar-SA"/>
        </w:rPr>
        <w:t>};</w:t>
      </w:r>
    </w:p>
    <w:p w14:paraId="6B932495" w14:textId="77777777" w:rsidR="00000000" w:rsidRPr="007C365F" w:rsidRDefault="004D083E" w:rsidP="007C365F">
      <w:pPr>
        <w:numPr>
          <w:ilvl w:val="0"/>
          <w:numId w:val="1"/>
        </w:numPr>
        <w:spacing w:before="240" w:after="240" w:line="360" w:lineRule="auto"/>
        <w:ind w:hanging="210"/>
        <w:rPr>
          <w:rFonts w:ascii="Arial" w:hAnsi="Arial" w:cs="Arial"/>
          <w:lang w:val="en-AU" w:eastAsia="en-GB" w:bidi="ar-SA"/>
        </w:rPr>
      </w:pPr>
      <w:r w:rsidRPr="007C365F">
        <w:rPr>
          <w:rFonts w:ascii="Arial" w:hAnsi="Arial" w:cs="Arial"/>
          <w:lang w:val="en-AU" w:eastAsia="en-GB" w:bidi="ar-SA"/>
        </w:rPr>
        <w:t>Left Branch: This is a list of the light numbers that are in the left of the heart. You can use this if you want to only show that lights in the left of the heart.</w:t>
      </w:r>
    </w:p>
    <w:p w14:paraId="06EF5707" w14:textId="77777777" w:rsidR="00000000" w:rsidRPr="007C365F" w:rsidRDefault="004D083E" w:rsidP="007C365F">
      <w:pPr>
        <w:spacing w:before="200" w:line="360" w:lineRule="auto"/>
        <w:ind w:left="720"/>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con</w:t>
      </w:r>
      <w:r w:rsidRPr="007C365F">
        <w:rPr>
          <w:rFonts w:ascii="Arial" w:eastAsia="Courier New" w:hAnsi="Arial" w:cs="Arial"/>
          <w:sz w:val="20"/>
          <w:szCs w:val="20"/>
          <w:lang w:val="en-AU" w:eastAsia="en-GB" w:bidi="ar-SA"/>
        </w:rPr>
        <w:t>st int leftBranch[</w:t>
      </w:r>
      <w:r w:rsidRPr="007C365F">
        <w:rPr>
          <w:rStyle w:val="hljs-number"/>
          <w:rFonts w:ascii="Arial" w:eastAsia="Courier New" w:hAnsi="Arial" w:cs="Arial"/>
          <w:sz w:val="20"/>
          <w:szCs w:val="20"/>
          <w:lang w:val="en-AU" w:eastAsia="en-GB" w:bidi="ar-SA"/>
        </w:rPr>
        <w:t>4</w:t>
      </w:r>
      <w:r w:rsidRPr="007C365F">
        <w:rPr>
          <w:rFonts w:ascii="Arial" w:eastAsia="Courier New" w:hAnsi="Arial" w:cs="Arial"/>
          <w:sz w:val="20"/>
          <w:szCs w:val="20"/>
          <w:lang w:val="en-AU" w:eastAsia="en-GB" w:bidi="ar-SA"/>
        </w:rPr>
        <w:t>] = {</w:t>
      </w:r>
      <w:r w:rsidRPr="007C365F">
        <w:rPr>
          <w:rStyle w:val="hljs-number"/>
          <w:rFonts w:ascii="Arial" w:eastAsia="Courier New" w:hAnsi="Arial" w:cs="Arial"/>
          <w:sz w:val="20"/>
          <w:szCs w:val="20"/>
          <w:lang w:val="en-AU" w:eastAsia="en-GB" w:bidi="ar-SA"/>
        </w:rPr>
        <w:t>11</w:t>
      </w:r>
      <w:r w:rsidRPr="007C365F">
        <w:rPr>
          <w:rFonts w:ascii="Arial" w:eastAsia="Courier New" w:hAnsi="Arial" w:cs="Arial"/>
          <w:sz w:val="20"/>
          <w:szCs w:val="20"/>
          <w:lang w:val="en-AU" w:eastAsia="en-GB" w:bidi="ar-SA"/>
        </w:rPr>
        <w:t xml:space="preserve">, </w:t>
      </w:r>
      <w:r w:rsidRPr="007C365F">
        <w:rPr>
          <w:rStyle w:val="hljs-number"/>
          <w:rFonts w:ascii="Arial" w:eastAsia="Courier New" w:hAnsi="Arial" w:cs="Arial"/>
          <w:sz w:val="20"/>
          <w:szCs w:val="20"/>
          <w:lang w:val="en-AU" w:eastAsia="en-GB" w:bidi="ar-SA"/>
        </w:rPr>
        <w:t>12</w:t>
      </w:r>
      <w:r w:rsidRPr="007C365F">
        <w:rPr>
          <w:rFonts w:ascii="Arial" w:eastAsia="Courier New" w:hAnsi="Arial" w:cs="Arial"/>
          <w:sz w:val="20"/>
          <w:szCs w:val="20"/>
          <w:lang w:val="en-AU" w:eastAsia="en-GB" w:bidi="ar-SA"/>
        </w:rPr>
        <w:t xml:space="preserve">, </w:t>
      </w:r>
      <w:r w:rsidRPr="007C365F">
        <w:rPr>
          <w:rStyle w:val="hljs-number"/>
          <w:rFonts w:ascii="Arial" w:eastAsia="Courier New" w:hAnsi="Arial" w:cs="Arial"/>
          <w:sz w:val="20"/>
          <w:szCs w:val="20"/>
          <w:lang w:val="en-AU" w:eastAsia="en-GB" w:bidi="ar-SA"/>
        </w:rPr>
        <w:t>13</w:t>
      </w:r>
      <w:r w:rsidRPr="007C365F">
        <w:rPr>
          <w:rFonts w:ascii="Arial" w:eastAsia="Courier New" w:hAnsi="Arial" w:cs="Arial"/>
          <w:sz w:val="20"/>
          <w:szCs w:val="20"/>
          <w:lang w:val="en-AU" w:eastAsia="en-GB" w:bidi="ar-SA"/>
        </w:rPr>
        <w:t>};</w:t>
      </w:r>
    </w:p>
    <w:p w14:paraId="26EA546D" w14:textId="77777777" w:rsidR="00000000" w:rsidRPr="007C365F" w:rsidRDefault="004D083E" w:rsidP="007C365F">
      <w:pPr>
        <w:numPr>
          <w:ilvl w:val="0"/>
          <w:numId w:val="1"/>
        </w:numPr>
        <w:spacing w:before="240" w:after="240" w:line="360" w:lineRule="auto"/>
        <w:ind w:hanging="210"/>
        <w:rPr>
          <w:rFonts w:ascii="Arial" w:hAnsi="Arial" w:cs="Arial"/>
          <w:lang w:val="en-AU" w:eastAsia="en-GB" w:bidi="ar-SA"/>
        </w:rPr>
      </w:pPr>
      <w:r w:rsidRPr="007C365F">
        <w:rPr>
          <w:rFonts w:ascii="Arial" w:hAnsi="Arial" w:cs="Arial"/>
          <w:lang w:val="en-AU" w:eastAsia="en-GB" w:bidi="ar-SA"/>
        </w:rPr>
        <w:t>Right Branch: This is a list of the light numbers that are in the right of the heart. You can use this if you want to only show that lights in the right of the heart.</w:t>
      </w:r>
    </w:p>
    <w:p w14:paraId="06B5ABDF" w14:textId="77777777" w:rsidR="00000000" w:rsidRPr="007C365F" w:rsidRDefault="004D083E" w:rsidP="007C365F">
      <w:pPr>
        <w:spacing w:before="200" w:line="360" w:lineRule="auto"/>
        <w:ind w:left="720"/>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const int rightBranch[</w:t>
      </w:r>
      <w:r w:rsidRPr="007C365F">
        <w:rPr>
          <w:rStyle w:val="hljs-number"/>
          <w:rFonts w:ascii="Arial" w:eastAsia="Courier New" w:hAnsi="Arial" w:cs="Arial"/>
          <w:sz w:val="20"/>
          <w:szCs w:val="20"/>
          <w:lang w:val="en-AU" w:eastAsia="en-GB" w:bidi="ar-SA"/>
        </w:rPr>
        <w:t>4</w:t>
      </w:r>
      <w:r w:rsidRPr="007C365F">
        <w:rPr>
          <w:rFonts w:ascii="Arial" w:eastAsia="Courier New" w:hAnsi="Arial" w:cs="Arial"/>
          <w:sz w:val="20"/>
          <w:szCs w:val="20"/>
          <w:lang w:val="en-AU" w:eastAsia="en-GB" w:bidi="ar-SA"/>
        </w:rPr>
        <w:t>] = {</w:t>
      </w:r>
      <w:r w:rsidRPr="007C365F">
        <w:rPr>
          <w:rStyle w:val="hljs-number"/>
          <w:rFonts w:ascii="Arial" w:eastAsia="Courier New" w:hAnsi="Arial" w:cs="Arial"/>
          <w:sz w:val="20"/>
          <w:szCs w:val="20"/>
          <w:lang w:val="en-AU" w:eastAsia="en-GB" w:bidi="ar-SA"/>
        </w:rPr>
        <w:t>15</w:t>
      </w:r>
      <w:r w:rsidRPr="007C365F">
        <w:rPr>
          <w:rFonts w:ascii="Arial" w:eastAsia="Courier New" w:hAnsi="Arial" w:cs="Arial"/>
          <w:sz w:val="20"/>
          <w:szCs w:val="20"/>
          <w:lang w:val="en-AU" w:eastAsia="en-GB" w:bidi="ar-SA"/>
        </w:rPr>
        <w:t xml:space="preserve">, </w:t>
      </w:r>
      <w:r w:rsidRPr="007C365F">
        <w:rPr>
          <w:rStyle w:val="hljs-number"/>
          <w:rFonts w:ascii="Arial" w:eastAsia="Courier New" w:hAnsi="Arial" w:cs="Arial"/>
          <w:sz w:val="20"/>
          <w:szCs w:val="20"/>
          <w:lang w:val="en-AU" w:eastAsia="en-GB" w:bidi="ar-SA"/>
        </w:rPr>
        <w:t>16</w:t>
      </w:r>
      <w:r w:rsidRPr="007C365F">
        <w:rPr>
          <w:rFonts w:ascii="Arial" w:eastAsia="Courier New" w:hAnsi="Arial" w:cs="Arial"/>
          <w:sz w:val="20"/>
          <w:szCs w:val="20"/>
          <w:lang w:val="en-AU" w:eastAsia="en-GB" w:bidi="ar-SA"/>
        </w:rPr>
        <w:t xml:space="preserve">, </w:t>
      </w:r>
      <w:r w:rsidRPr="007C365F">
        <w:rPr>
          <w:rStyle w:val="hljs-number"/>
          <w:rFonts w:ascii="Arial" w:eastAsia="Courier New" w:hAnsi="Arial" w:cs="Arial"/>
          <w:sz w:val="20"/>
          <w:szCs w:val="20"/>
          <w:lang w:val="en-AU" w:eastAsia="en-GB" w:bidi="ar-SA"/>
        </w:rPr>
        <w:t>17</w:t>
      </w:r>
      <w:r w:rsidRPr="007C365F">
        <w:rPr>
          <w:rFonts w:ascii="Arial" w:eastAsia="Courier New" w:hAnsi="Arial" w:cs="Arial"/>
          <w:sz w:val="20"/>
          <w:szCs w:val="20"/>
          <w:lang w:val="en-AU" w:eastAsia="en-GB" w:bidi="ar-SA"/>
        </w:rPr>
        <w:t>};</w:t>
      </w:r>
    </w:p>
    <w:p w14:paraId="028F4E6D" w14:textId="77777777" w:rsidR="00000000" w:rsidRPr="007C365F" w:rsidRDefault="004D083E" w:rsidP="007C365F">
      <w:pPr>
        <w:pStyle w:val="Heading1"/>
        <w:spacing w:line="360" w:lineRule="auto"/>
        <w:rPr>
          <w:rFonts w:ascii="Arial" w:hAnsi="Arial" w:cs="Arial"/>
          <w:lang w:val="en-AU" w:eastAsia="en-GB" w:bidi="ar-SA"/>
        </w:rPr>
      </w:pPr>
      <w:bookmarkStart w:id="1" w:name="_Toc94556946"/>
      <w:r w:rsidRPr="007C365F">
        <w:rPr>
          <w:rFonts w:ascii="Arial" w:hAnsi="Arial" w:cs="Arial"/>
          <w:lang w:val="en-AU" w:eastAsia="en-GB" w:bidi="ar-SA"/>
        </w:rPr>
        <w:t>Variables</w:t>
      </w:r>
      <w:bookmarkEnd w:id="1"/>
    </w:p>
    <w:p w14:paraId="4EC058DB" w14:textId="77777777" w:rsidR="00000000" w:rsidRPr="007C365F" w:rsidRDefault="004D083E" w:rsidP="007C365F">
      <w:pPr>
        <w:numPr>
          <w:ilvl w:val="0"/>
          <w:numId w:val="2"/>
        </w:numPr>
        <w:spacing w:before="240" w:after="240" w:line="360" w:lineRule="auto"/>
        <w:ind w:hanging="210"/>
        <w:rPr>
          <w:rFonts w:ascii="Arial" w:hAnsi="Arial" w:cs="Arial"/>
          <w:lang w:val="en-AU" w:eastAsia="en-GB" w:bidi="ar-SA"/>
        </w:rPr>
      </w:pPr>
      <w:r w:rsidRPr="007C365F">
        <w:rPr>
          <w:rFonts w:ascii="Arial" w:hAnsi="Arial" w:cs="Arial"/>
          <w:lang w:val="en-AU" w:eastAsia="en-GB" w:bidi="ar-SA"/>
        </w:rPr>
        <w:t>New State: Is a flag used to identify whether a button has been pressed or not. It is used in the readInput function which awaits a button to be pressed to update the flag.</w:t>
      </w:r>
    </w:p>
    <w:p w14:paraId="441D9850" w14:textId="77777777" w:rsidR="00000000" w:rsidRPr="007C365F" w:rsidRDefault="004D083E" w:rsidP="007C365F">
      <w:pPr>
        <w:numPr>
          <w:ilvl w:val="0"/>
          <w:numId w:val="2"/>
        </w:numPr>
        <w:spacing w:before="240" w:after="240" w:line="360" w:lineRule="auto"/>
        <w:ind w:hanging="210"/>
        <w:rPr>
          <w:rFonts w:ascii="Arial" w:hAnsi="Arial" w:cs="Arial"/>
          <w:lang w:val="en-AU" w:eastAsia="en-GB" w:bidi="ar-SA"/>
        </w:rPr>
      </w:pPr>
      <w:r w:rsidRPr="007C365F">
        <w:rPr>
          <w:rFonts w:ascii="Arial" w:hAnsi="Arial" w:cs="Arial"/>
          <w:lang w:val="en-AU" w:eastAsia="en-GB" w:bidi="ar-SA"/>
        </w:rPr>
        <w:t>Button: Is an integer that is set in the readInput function and used in the loop f</w:t>
      </w:r>
      <w:r w:rsidRPr="007C365F">
        <w:rPr>
          <w:rFonts w:ascii="Arial" w:hAnsi="Arial" w:cs="Arial"/>
          <w:lang w:val="en-AU" w:eastAsia="en-GB" w:bidi="ar-SA"/>
        </w:rPr>
        <w:t>unction to check which button got pressed and run a specific code.</w:t>
      </w:r>
    </w:p>
    <w:p w14:paraId="3E68FBDF" w14:textId="77777777" w:rsidR="00000000" w:rsidRPr="007C365F" w:rsidRDefault="004D083E" w:rsidP="007C365F">
      <w:pPr>
        <w:numPr>
          <w:ilvl w:val="0"/>
          <w:numId w:val="2"/>
        </w:numPr>
        <w:spacing w:before="240" w:after="240" w:line="360" w:lineRule="auto"/>
        <w:ind w:hanging="210"/>
        <w:rPr>
          <w:rFonts w:ascii="Arial" w:hAnsi="Arial" w:cs="Arial"/>
          <w:lang w:val="en-AU" w:eastAsia="en-GB" w:bidi="ar-SA"/>
        </w:rPr>
      </w:pPr>
      <w:r w:rsidRPr="007C365F">
        <w:rPr>
          <w:rFonts w:ascii="Arial" w:hAnsi="Arial" w:cs="Arial"/>
          <w:lang w:val="en-AU" w:eastAsia="en-GB" w:bidi="ar-SA"/>
        </w:rPr>
        <w:lastRenderedPageBreak/>
        <w:t xml:space="preserve">Is Normal Speed: Is a flag that is set by toggleSpeed function and implemented into every function to set the delay to control light speed. </w:t>
      </w:r>
    </w:p>
    <w:p w14:paraId="5C936670" w14:textId="77777777" w:rsidR="00000000" w:rsidRPr="007C365F" w:rsidRDefault="004D083E" w:rsidP="007C365F">
      <w:pPr>
        <w:pStyle w:val="Heading1"/>
        <w:spacing w:line="360" w:lineRule="auto"/>
        <w:rPr>
          <w:rFonts w:ascii="Arial" w:hAnsi="Arial" w:cs="Arial"/>
          <w:lang w:val="en-AU" w:eastAsia="en-GB" w:bidi="ar-SA"/>
        </w:rPr>
      </w:pPr>
      <w:bookmarkStart w:id="2" w:name="_Toc94556947"/>
      <w:r w:rsidRPr="007C365F">
        <w:rPr>
          <w:rFonts w:ascii="Arial" w:hAnsi="Arial" w:cs="Arial"/>
          <w:lang w:val="en-AU" w:eastAsia="en-GB" w:bidi="ar-SA"/>
        </w:rPr>
        <w:t>Setup Pins Function</w:t>
      </w:r>
      <w:bookmarkEnd w:id="2"/>
    </w:p>
    <w:p w14:paraId="73998352" w14:textId="3681470D" w:rsidR="00D67871" w:rsidRPr="007C365F" w:rsidRDefault="004D083E" w:rsidP="007C365F">
      <w:pPr>
        <w:spacing w:before="240" w:after="240" w:line="360" w:lineRule="auto"/>
        <w:rPr>
          <w:rFonts w:ascii="Arial" w:hAnsi="Arial" w:cs="Arial"/>
          <w:lang w:val="en-AU" w:eastAsia="en-GB" w:bidi="ar-SA"/>
        </w:rPr>
      </w:pPr>
      <w:r w:rsidRPr="007C365F">
        <w:rPr>
          <w:rFonts w:ascii="Arial" w:hAnsi="Arial" w:cs="Arial"/>
          <w:lang w:val="en-AU" w:eastAsia="en-GB" w:bidi="ar-SA"/>
        </w:rPr>
        <w:t>Sets up the listeners on the</w:t>
      </w:r>
      <w:r w:rsidRPr="007C365F">
        <w:rPr>
          <w:rFonts w:ascii="Arial" w:hAnsi="Arial" w:cs="Arial"/>
          <w:lang w:val="en-AU" w:eastAsia="en-GB" w:bidi="ar-SA"/>
        </w:rPr>
        <w:t xml:space="preserve"> pins that the buttons are connected to. If you want to increase the number of buttons add the pin number that the button is connected to and increase buttonsNbr to match the number of buttons. </w:t>
      </w:r>
    </w:p>
    <w:p w14:paraId="788C6A9B" w14:textId="437B7DE5" w:rsidR="00000000" w:rsidRPr="007C365F" w:rsidRDefault="004D083E" w:rsidP="007C365F">
      <w:pPr>
        <w:spacing w:before="200" w:line="360" w:lineRule="auto"/>
        <w:rPr>
          <w:rFonts w:ascii="Arial" w:eastAsia="Courier New" w:hAnsi="Arial" w:cs="Arial"/>
          <w:sz w:val="20"/>
          <w:szCs w:val="20"/>
          <w:lang w:val="en-AU" w:eastAsia="en-GB" w:bidi="ar-SA"/>
        </w:rPr>
      </w:pPr>
      <w:r w:rsidRPr="007C365F">
        <w:rPr>
          <w:rStyle w:val="hljs-keyword"/>
          <w:rFonts w:ascii="Arial" w:eastAsia="Courier New" w:hAnsi="Arial" w:cs="Arial"/>
          <w:sz w:val="20"/>
          <w:szCs w:val="20"/>
          <w:lang w:val="en-AU" w:eastAsia="en-GB" w:bidi="ar-SA"/>
        </w:rPr>
        <w:t>void</w:t>
      </w:r>
      <w:r w:rsidRPr="007C365F">
        <w:rPr>
          <w:rFonts w:ascii="Arial" w:eastAsia="Courier New" w:hAnsi="Arial" w:cs="Arial"/>
          <w:sz w:val="20"/>
          <w:szCs w:val="20"/>
          <w:lang w:val="en-AU" w:eastAsia="en-GB" w:bidi="ar-SA"/>
        </w:rPr>
        <w:t xml:space="preserve"> setupPins() {</w:t>
      </w:r>
    </w:p>
    <w:p w14:paraId="3DE2BA90" w14:textId="77777777"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w:t>
      </w:r>
      <w:r w:rsidRPr="007C365F">
        <w:rPr>
          <w:rStyle w:val="hljs-keyword"/>
          <w:rFonts w:ascii="Arial" w:eastAsia="Courier New" w:hAnsi="Arial" w:cs="Arial"/>
          <w:sz w:val="20"/>
          <w:szCs w:val="20"/>
          <w:lang w:val="en-AU" w:eastAsia="en-GB" w:bidi="ar-SA"/>
        </w:rPr>
        <w:t>int</w:t>
      </w:r>
      <w:r w:rsidRPr="007C365F">
        <w:rPr>
          <w:rFonts w:ascii="Arial" w:eastAsia="Courier New" w:hAnsi="Arial" w:cs="Arial"/>
          <w:sz w:val="20"/>
          <w:szCs w:val="20"/>
          <w:lang w:val="en-AU" w:eastAsia="en-GB" w:bidi="ar-SA"/>
        </w:rPr>
        <w:t xml:space="preserve"> buttonsNbr = </w:t>
      </w:r>
      <w:r w:rsidRPr="007C365F">
        <w:rPr>
          <w:rStyle w:val="hljs-number"/>
          <w:rFonts w:ascii="Arial" w:eastAsia="Courier New" w:hAnsi="Arial" w:cs="Arial"/>
          <w:sz w:val="20"/>
          <w:szCs w:val="20"/>
          <w:lang w:val="en-AU" w:eastAsia="en-GB" w:bidi="ar-SA"/>
        </w:rPr>
        <w:t>6</w:t>
      </w:r>
      <w:r w:rsidRPr="007C365F">
        <w:rPr>
          <w:rFonts w:ascii="Arial" w:eastAsia="Courier New" w:hAnsi="Arial" w:cs="Arial"/>
          <w:sz w:val="20"/>
          <w:szCs w:val="20"/>
          <w:lang w:val="en-AU" w:eastAsia="en-GB" w:bidi="ar-SA"/>
        </w:rPr>
        <w:t>;</w:t>
      </w:r>
    </w:p>
    <w:p w14:paraId="3E1C02B3" w14:textId="77777777" w:rsidR="00000000" w:rsidRPr="007C365F" w:rsidRDefault="004D083E" w:rsidP="007C365F">
      <w:pPr>
        <w:spacing w:line="360" w:lineRule="auto"/>
        <w:rPr>
          <w:rFonts w:ascii="Arial" w:eastAsia="Courier New" w:hAnsi="Arial" w:cs="Arial"/>
          <w:sz w:val="20"/>
          <w:szCs w:val="20"/>
          <w:lang w:val="en-AU" w:eastAsia="en-GB" w:bidi="ar-SA"/>
        </w:rPr>
      </w:pPr>
    </w:p>
    <w:p w14:paraId="53A06571" w14:textId="77777777"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w:t>
      </w:r>
      <w:r w:rsidRPr="007C365F">
        <w:rPr>
          <w:rStyle w:val="hljs-builtin"/>
          <w:rFonts w:ascii="Arial" w:eastAsia="Courier New" w:hAnsi="Arial" w:cs="Arial"/>
          <w:sz w:val="20"/>
          <w:szCs w:val="20"/>
          <w:lang w:val="en-AU" w:eastAsia="en-GB" w:bidi="ar-SA"/>
        </w:rPr>
        <w:t>f</w:t>
      </w:r>
      <w:r w:rsidRPr="007C365F">
        <w:rPr>
          <w:rStyle w:val="hljs-builtin"/>
          <w:rFonts w:ascii="Arial" w:eastAsia="Courier New" w:hAnsi="Arial" w:cs="Arial"/>
          <w:sz w:val="20"/>
          <w:szCs w:val="20"/>
          <w:lang w:val="en-AU" w:eastAsia="en-GB" w:bidi="ar-SA"/>
        </w:rPr>
        <w:t>or</w:t>
      </w:r>
      <w:r w:rsidRPr="007C365F">
        <w:rPr>
          <w:rFonts w:ascii="Arial" w:eastAsia="Courier New" w:hAnsi="Arial" w:cs="Arial"/>
          <w:sz w:val="20"/>
          <w:szCs w:val="20"/>
          <w:lang w:val="en-AU" w:eastAsia="en-GB" w:bidi="ar-SA"/>
        </w:rPr>
        <w:t xml:space="preserve"> (</w:t>
      </w:r>
      <w:r w:rsidRPr="007C365F">
        <w:rPr>
          <w:rStyle w:val="hljs-keyword"/>
          <w:rFonts w:ascii="Arial" w:eastAsia="Courier New" w:hAnsi="Arial" w:cs="Arial"/>
          <w:sz w:val="20"/>
          <w:szCs w:val="20"/>
          <w:lang w:val="en-AU" w:eastAsia="en-GB" w:bidi="ar-SA"/>
        </w:rPr>
        <w:t>int</w:t>
      </w:r>
      <w:r w:rsidRPr="007C365F">
        <w:rPr>
          <w:rFonts w:ascii="Arial" w:eastAsia="Courier New" w:hAnsi="Arial" w:cs="Arial"/>
          <w:sz w:val="20"/>
          <w:szCs w:val="20"/>
          <w:lang w:val="en-AU" w:eastAsia="en-GB" w:bidi="ar-SA"/>
        </w:rPr>
        <w:t xml:space="preserve"> i = </w:t>
      </w:r>
      <w:r w:rsidRPr="007C365F">
        <w:rPr>
          <w:rStyle w:val="hljs-number"/>
          <w:rFonts w:ascii="Arial" w:eastAsia="Courier New" w:hAnsi="Arial" w:cs="Arial"/>
          <w:sz w:val="20"/>
          <w:szCs w:val="20"/>
          <w:lang w:val="en-AU" w:eastAsia="en-GB" w:bidi="ar-SA"/>
        </w:rPr>
        <w:t>0</w:t>
      </w:r>
      <w:r w:rsidRPr="007C365F">
        <w:rPr>
          <w:rFonts w:ascii="Arial" w:eastAsia="Courier New" w:hAnsi="Arial" w:cs="Arial"/>
          <w:sz w:val="20"/>
          <w:szCs w:val="20"/>
          <w:lang w:val="en-AU" w:eastAsia="en-GB" w:bidi="ar-SA"/>
        </w:rPr>
        <w:t>; i &lt; buttonsNbr; i++) {</w:t>
      </w:r>
    </w:p>
    <w:p w14:paraId="4B6086C7" w14:textId="77777777"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w:t>
      </w:r>
      <w:r w:rsidRPr="007C365F">
        <w:rPr>
          <w:rStyle w:val="hljs-builtin"/>
          <w:rFonts w:ascii="Arial" w:eastAsia="Courier New" w:hAnsi="Arial" w:cs="Arial"/>
          <w:sz w:val="20"/>
          <w:szCs w:val="20"/>
          <w:lang w:val="en-AU" w:eastAsia="en-GB" w:bidi="ar-SA"/>
        </w:rPr>
        <w:t>pinMode</w:t>
      </w:r>
      <w:r w:rsidRPr="007C365F">
        <w:rPr>
          <w:rFonts w:ascii="Arial" w:eastAsia="Courier New" w:hAnsi="Arial" w:cs="Arial"/>
          <w:sz w:val="20"/>
          <w:szCs w:val="20"/>
          <w:lang w:val="en-AU" w:eastAsia="en-GB" w:bidi="ar-SA"/>
        </w:rPr>
        <w:t xml:space="preserve">(Pins[i], </w:t>
      </w:r>
      <w:r w:rsidRPr="007C365F">
        <w:rPr>
          <w:rStyle w:val="hljs-literal"/>
          <w:rFonts w:ascii="Arial" w:eastAsia="Courier New" w:hAnsi="Arial" w:cs="Arial"/>
          <w:sz w:val="20"/>
          <w:szCs w:val="20"/>
          <w:lang w:val="en-AU" w:eastAsia="en-GB" w:bidi="ar-SA"/>
        </w:rPr>
        <w:t>INPUT_PULLUP</w:t>
      </w:r>
      <w:r w:rsidRPr="007C365F">
        <w:rPr>
          <w:rFonts w:ascii="Arial" w:eastAsia="Courier New" w:hAnsi="Arial" w:cs="Arial"/>
          <w:sz w:val="20"/>
          <w:szCs w:val="20"/>
          <w:lang w:val="en-AU" w:eastAsia="en-GB" w:bidi="ar-SA"/>
        </w:rPr>
        <w:t>);</w:t>
      </w:r>
    </w:p>
    <w:p w14:paraId="511F5B41" w14:textId="77777777"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w:t>
      </w:r>
    </w:p>
    <w:p w14:paraId="3AFCBA16" w14:textId="77777777"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w:t>
      </w:r>
    </w:p>
    <w:p w14:paraId="0C7B9FEF" w14:textId="77777777" w:rsidR="00000000" w:rsidRPr="007C365F" w:rsidRDefault="004D083E" w:rsidP="007C365F">
      <w:pPr>
        <w:pStyle w:val="Heading1"/>
        <w:spacing w:line="360" w:lineRule="auto"/>
        <w:rPr>
          <w:rFonts w:ascii="Arial" w:hAnsi="Arial" w:cs="Arial"/>
          <w:lang w:val="en-AU" w:eastAsia="en-GB" w:bidi="ar-SA"/>
        </w:rPr>
      </w:pPr>
      <w:bookmarkStart w:id="3" w:name="_Toc94556948"/>
      <w:r w:rsidRPr="007C365F">
        <w:rPr>
          <w:rFonts w:ascii="Arial" w:hAnsi="Arial" w:cs="Arial"/>
          <w:lang w:val="en-AU" w:eastAsia="en-GB" w:bidi="ar-SA"/>
        </w:rPr>
        <w:t>Read Input Function</w:t>
      </w:r>
      <w:bookmarkEnd w:id="3"/>
    </w:p>
    <w:p w14:paraId="5CB56355" w14:textId="538FE1C4" w:rsidR="00D67871" w:rsidRPr="007C365F" w:rsidRDefault="004D083E" w:rsidP="007C365F">
      <w:pPr>
        <w:spacing w:before="240" w:after="240" w:line="360" w:lineRule="auto"/>
        <w:rPr>
          <w:rFonts w:ascii="Arial" w:hAnsi="Arial" w:cs="Arial"/>
          <w:lang w:val="en-AU" w:eastAsia="en-GB" w:bidi="ar-SA"/>
        </w:rPr>
      </w:pPr>
      <w:r w:rsidRPr="007C365F">
        <w:rPr>
          <w:rFonts w:ascii="Arial" w:hAnsi="Arial" w:cs="Arial"/>
          <w:lang w:val="en-AU" w:eastAsia="en-GB" w:bidi="ar-SA"/>
        </w:rPr>
        <w:t>Runs a loop to detect which button pressed and updates newState and button variables. If you increased the number of buttons then you need to in</w:t>
      </w:r>
      <w:r w:rsidRPr="007C365F">
        <w:rPr>
          <w:rFonts w:ascii="Arial" w:hAnsi="Arial" w:cs="Arial"/>
          <w:lang w:val="en-AU" w:eastAsia="en-GB" w:bidi="ar-SA"/>
        </w:rPr>
        <w:t>crease buttonNbr variable in the function.</w:t>
      </w:r>
    </w:p>
    <w:p w14:paraId="60DD30FD" w14:textId="13346939" w:rsidR="00000000" w:rsidRPr="007C365F" w:rsidRDefault="004D083E" w:rsidP="007C365F">
      <w:pPr>
        <w:spacing w:before="200" w:line="360" w:lineRule="auto"/>
        <w:rPr>
          <w:rFonts w:ascii="Arial" w:eastAsia="Courier New" w:hAnsi="Arial" w:cs="Arial"/>
          <w:sz w:val="20"/>
          <w:szCs w:val="20"/>
          <w:lang w:val="en-AU" w:eastAsia="en-GB" w:bidi="ar-SA"/>
        </w:rPr>
      </w:pPr>
      <w:r w:rsidRPr="007C365F">
        <w:rPr>
          <w:rStyle w:val="hljs-keyword"/>
          <w:rFonts w:ascii="Arial" w:eastAsia="Courier New" w:hAnsi="Arial" w:cs="Arial"/>
          <w:sz w:val="20"/>
          <w:szCs w:val="20"/>
          <w:lang w:val="en-AU" w:eastAsia="en-GB" w:bidi="ar-SA"/>
        </w:rPr>
        <w:t>void</w:t>
      </w:r>
      <w:r w:rsidRPr="007C365F">
        <w:rPr>
          <w:rFonts w:ascii="Arial" w:eastAsia="Courier New" w:hAnsi="Arial" w:cs="Arial"/>
          <w:sz w:val="20"/>
          <w:szCs w:val="20"/>
          <w:lang w:val="en-AU" w:eastAsia="en-GB" w:bidi="ar-SA"/>
        </w:rPr>
        <w:t xml:space="preserve"> readInput() {</w:t>
      </w:r>
    </w:p>
    <w:p w14:paraId="330577A0" w14:textId="2B402DED" w:rsidR="00000000" w:rsidRPr="007C365F" w:rsidRDefault="004D083E" w:rsidP="007C365F">
      <w:pPr>
        <w:spacing w:line="360" w:lineRule="auto"/>
        <w:rPr>
          <w:rFonts w:ascii="Arial" w:eastAsia="Courier New" w:hAnsi="Arial" w:cs="Arial"/>
          <w:sz w:val="20"/>
          <w:szCs w:val="20"/>
          <w:lang w:val="en-AU" w:eastAsia="en-GB" w:bidi="ar-SA"/>
        </w:rPr>
      </w:pPr>
      <w:r w:rsidRPr="007C365F">
        <w:rPr>
          <w:rStyle w:val="hljs-comment"/>
          <w:rFonts w:ascii="Arial" w:eastAsia="Courier New" w:hAnsi="Arial" w:cs="Arial"/>
          <w:sz w:val="20"/>
          <w:szCs w:val="20"/>
          <w:lang w:val="en-AU" w:eastAsia="en-GB" w:bidi="ar-SA"/>
        </w:rPr>
        <w:t>/* Loop to read buttons increase the number in the Pins list and below</w:t>
      </w:r>
      <w:r w:rsidR="00D67871" w:rsidRPr="007C365F">
        <w:rPr>
          <w:rStyle w:val="hljs-comment"/>
          <w:rFonts w:ascii="Arial" w:eastAsia="Courier New" w:hAnsi="Arial" w:cs="Arial"/>
          <w:sz w:val="20"/>
          <w:szCs w:val="20"/>
          <w:lang w:eastAsia="en-GB" w:bidi="ar-SA"/>
        </w:rPr>
        <w:t xml:space="preserve"> </w:t>
      </w:r>
      <w:r w:rsidRPr="007C365F">
        <w:rPr>
          <w:rStyle w:val="hljs-comment"/>
          <w:rFonts w:ascii="Arial" w:eastAsia="Courier New" w:hAnsi="Arial" w:cs="Arial"/>
          <w:sz w:val="20"/>
          <w:szCs w:val="20"/>
          <w:lang w:val="en-AU" w:eastAsia="en-GB" w:bidi="ar-SA"/>
        </w:rPr>
        <w:t>variable if you add more buttons. */</w:t>
      </w:r>
    </w:p>
    <w:p w14:paraId="4EAB3B2E" w14:textId="582E9A8A"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w:t>
      </w:r>
      <w:r w:rsidRPr="007C365F">
        <w:rPr>
          <w:rStyle w:val="hljs-keyword"/>
          <w:rFonts w:ascii="Arial" w:eastAsia="Courier New" w:hAnsi="Arial" w:cs="Arial"/>
          <w:sz w:val="20"/>
          <w:szCs w:val="20"/>
          <w:lang w:val="en-AU" w:eastAsia="en-GB" w:bidi="ar-SA"/>
        </w:rPr>
        <w:t>int</w:t>
      </w:r>
      <w:r w:rsidRPr="007C365F">
        <w:rPr>
          <w:rFonts w:ascii="Arial" w:eastAsia="Courier New" w:hAnsi="Arial" w:cs="Arial"/>
          <w:sz w:val="20"/>
          <w:szCs w:val="20"/>
          <w:lang w:val="en-AU" w:eastAsia="en-GB" w:bidi="ar-SA"/>
        </w:rPr>
        <w:t xml:space="preserve"> buttonNbr = </w:t>
      </w:r>
      <w:r w:rsidRPr="007C365F">
        <w:rPr>
          <w:rStyle w:val="hljs-number"/>
          <w:rFonts w:ascii="Arial" w:eastAsia="Courier New" w:hAnsi="Arial" w:cs="Arial"/>
          <w:sz w:val="20"/>
          <w:szCs w:val="20"/>
          <w:lang w:val="en-AU" w:eastAsia="en-GB" w:bidi="ar-SA"/>
        </w:rPr>
        <w:t>6</w:t>
      </w:r>
      <w:r w:rsidRPr="007C365F">
        <w:rPr>
          <w:rFonts w:ascii="Arial" w:eastAsia="Courier New" w:hAnsi="Arial" w:cs="Arial"/>
          <w:sz w:val="20"/>
          <w:szCs w:val="20"/>
          <w:lang w:val="en-AU" w:eastAsia="en-GB" w:bidi="ar-SA"/>
        </w:rPr>
        <w:t>;</w:t>
      </w:r>
    </w:p>
    <w:p w14:paraId="1A0A3126" w14:textId="4A709538"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w:t>
      </w:r>
      <w:r w:rsidRPr="007C365F">
        <w:rPr>
          <w:rStyle w:val="hljs-builtin"/>
          <w:rFonts w:ascii="Arial" w:eastAsia="Courier New" w:hAnsi="Arial" w:cs="Arial"/>
          <w:sz w:val="20"/>
          <w:szCs w:val="20"/>
          <w:lang w:val="en-AU" w:eastAsia="en-GB" w:bidi="ar-SA"/>
        </w:rPr>
        <w:t>for</w:t>
      </w:r>
      <w:r w:rsidRPr="007C365F">
        <w:rPr>
          <w:rFonts w:ascii="Arial" w:eastAsia="Courier New" w:hAnsi="Arial" w:cs="Arial"/>
          <w:sz w:val="20"/>
          <w:szCs w:val="20"/>
          <w:lang w:val="en-AU" w:eastAsia="en-GB" w:bidi="ar-SA"/>
        </w:rPr>
        <w:t xml:space="preserve"> (</w:t>
      </w:r>
      <w:r w:rsidRPr="007C365F">
        <w:rPr>
          <w:rStyle w:val="hljs-keyword"/>
          <w:rFonts w:ascii="Arial" w:eastAsia="Courier New" w:hAnsi="Arial" w:cs="Arial"/>
          <w:sz w:val="20"/>
          <w:szCs w:val="20"/>
          <w:lang w:val="en-AU" w:eastAsia="en-GB" w:bidi="ar-SA"/>
        </w:rPr>
        <w:t>int</w:t>
      </w:r>
      <w:r w:rsidRPr="007C365F">
        <w:rPr>
          <w:rFonts w:ascii="Arial" w:eastAsia="Courier New" w:hAnsi="Arial" w:cs="Arial"/>
          <w:sz w:val="20"/>
          <w:szCs w:val="20"/>
          <w:lang w:val="en-AU" w:eastAsia="en-GB" w:bidi="ar-SA"/>
        </w:rPr>
        <w:t xml:space="preserve"> i = </w:t>
      </w:r>
      <w:r w:rsidRPr="007C365F">
        <w:rPr>
          <w:rStyle w:val="hljs-number"/>
          <w:rFonts w:ascii="Arial" w:eastAsia="Courier New" w:hAnsi="Arial" w:cs="Arial"/>
          <w:sz w:val="20"/>
          <w:szCs w:val="20"/>
          <w:lang w:val="en-AU" w:eastAsia="en-GB" w:bidi="ar-SA"/>
        </w:rPr>
        <w:t>0</w:t>
      </w:r>
      <w:r w:rsidRPr="007C365F">
        <w:rPr>
          <w:rFonts w:ascii="Arial" w:eastAsia="Courier New" w:hAnsi="Arial" w:cs="Arial"/>
          <w:sz w:val="20"/>
          <w:szCs w:val="20"/>
          <w:lang w:val="en-AU" w:eastAsia="en-GB" w:bidi="ar-SA"/>
        </w:rPr>
        <w:t xml:space="preserve">; i &lt; buttonNbr &amp;&amp; newState == </w:t>
      </w:r>
      <w:r w:rsidRPr="007C365F">
        <w:rPr>
          <w:rStyle w:val="hljs-literal"/>
          <w:rFonts w:ascii="Arial" w:eastAsia="Courier New" w:hAnsi="Arial" w:cs="Arial"/>
          <w:sz w:val="20"/>
          <w:szCs w:val="20"/>
          <w:lang w:val="en-AU" w:eastAsia="en-GB" w:bidi="ar-SA"/>
        </w:rPr>
        <w:t>HIGH</w:t>
      </w:r>
      <w:r w:rsidRPr="007C365F">
        <w:rPr>
          <w:rFonts w:ascii="Arial" w:eastAsia="Courier New" w:hAnsi="Arial" w:cs="Arial"/>
          <w:sz w:val="20"/>
          <w:szCs w:val="20"/>
          <w:lang w:val="en-AU" w:eastAsia="en-GB" w:bidi="ar-SA"/>
        </w:rPr>
        <w:t>; i++) {</w:t>
      </w:r>
    </w:p>
    <w:p w14:paraId="140C45B1" w14:textId="7ED3544A"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w:t>
      </w:r>
      <w:r w:rsidR="00D67871" w:rsidRPr="007C365F">
        <w:rPr>
          <w:rFonts w:ascii="Arial" w:eastAsia="Courier New" w:hAnsi="Arial" w:cs="Arial"/>
          <w:sz w:val="20"/>
          <w:szCs w:val="20"/>
          <w:lang w:val="en-AU" w:eastAsia="en-GB" w:bidi="ar-SA"/>
        </w:rPr>
        <w:tab/>
      </w:r>
      <w:r w:rsidRPr="007C365F">
        <w:rPr>
          <w:rFonts w:ascii="Arial" w:eastAsia="Courier New" w:hAnsi="Arial" w:cs="Arial"/>
          <w:sz w:val="20"/>
          <w:szCs w:val="20"/>
          <w:lang w:val="en-AU" w:eastAsia="en-GB" w:bidi="ar-SA"/>
        </w:rPr>
        <w:t>button = Pins[i];</w:t>
      </w:r>
    </w:p>
    <w:p w14:paraId="35DA4455" w14:textId="0C559638"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w:t>
      </w:r>
      <w:r w:rsidR="00D67871" w:rsidRPr="007C365F">
        <w:rPr>
          <w:rFonts w:ascii="Arial" w:eastAsia="Courier New" w:hAnsi="Arial" w:cs="Arial"/>
          <w:sz w:val="20"/>
          <w:szCs w:val="20"/>
          <w:lang w:val="en-AU" w:eastAsia="en-GB" w:bidi="ar-SA"/>
        </w:rPr>
        <w:tab/>
      </w:r>
      <w:r w:rsidRPr="007C365F">
        <w:rPr>
          <w:rFonts w:ascii="Arial" w:eastAsia="Courier New" w:hAnsi="Arial" w:cs="Arial"/>
          <w:sz w:val="20"/>
          <w:szCs w:val="20"/>
          <w:lang w:val="en-AU" w:eastAsia="en-GB" w:bidi="ar-SA"/>
        </w:rPr>
        <w:t xml:space="preserve">newState = </w:t>
      </w:r>
      <w:r w:rsidRPr="007C365F">
        <w:rPr>
          <w:rStyle w:val="hljs-builtin"/>
          <w:rFonts w:ascii="Arial" w:eastAsia="Courier New" w:hAnsi="Arial" w:cs="Arial"/>
          <w:sz w:val="20"/>
          <w:szCs w:val="20"/>
          <w:lang w:val="en-AU" w:eastAsia="en-GB" w:bidi="ar-SA"/>
        </w:rPr>
        <w:t>digitalRead</w:t>
      </w:r>
      <w:r w:rsidRPr="007C365F">
        <w:rPr>
          <w:rFonts w:ascii="Arial" w:eastAsia="Courier New" w:hAnsi="Arial" w:cs="Arial"/>
          <w:sz w:val="20"/>
          <w:szCs w:val="20"/>
          <w:lang w:val="en-AU" w:eastAsia="en-GB" w:bidi="ar-SA"/>
        </w:rPr>
        <w:t>(Pins[i]);</w:t>
      </w:r>
    </w:p>
    <w:p w14:paraId="117C5117" w14:textId="77777777"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w:t>
      </w:r>
    </w:p>
    <w:p w14:paraId="693F9B85" w14:textId="77777777"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w:t>
      </w:r>
    </w:p>
    <w:p w14:paraId="483E380C" w14:textId="57A5B22E" w:rsidR="00000000" w:rsidRPr="007C365F" w:rsidRDefault="004D083E" w:rsidP="007C365F">
      <w:pPr>
        <w:pStyle w:val="Heading1"/>
        <w:spacing w:line="360" w:lineRule="auto"/>
        <w:rPr>
          <w:rFonts w:ascii="Arial" w:hAnsi="Arial" w:cs="Arial"/>
          <w:lang w:val="en-AU" w:eastAsia="en-GB" w:bidi="ar-SA"/>
        </w:rPr>
      </w:pPr>
      <w:bookmarkStart w:id="4" w:name="_Toc94556949"/>
      <w:r w:rsidRPr="007C365F">
        <w:rPr>
          <w:rFonts w:ascii="Arial" w:hAnsi="Arial" w:cs="Arial"/>
          <w:lang w:val="en-AU" w:eastAsia="en-GB" w:bidi="ar-SA"/>
        </w:rPr>
        <w:t>Toggle Speed Function</w:t>
      </w:r>
      <w:bookmarkEnd w:id="4"/>
    </w:p>
    <w:p w14:paraId="15F9126F" w14:textId="77777777" w:rsidR="00000000" w:rsidRPr="007C365F" w:rsidRDefault="004D083E" w:rsidP="007C365F">
      <w:pPr>
        <w:spacing w:before="240" w:after="240" w:line="360" w:lineRule="auto"/>
        <w:rPr>
          <w:rFonts w:ascii="Arial" w:hAnsi="Arial" w:cs="Arial"/>
          <w:lang w:val="en-AU" w:eastAsia="en-GB" w:bidi="ar-SA"/>
        </w:rPr>
      </w:pPr>
      <w:r w:rsidRPr="007C365F">
        <w:rPr>
          <w:rFonts w:ascii="Arial" w:hAnsi="Arial" w:cs="Arial"/>
          <w:lang w:val="en-AU" w:eastAsia="en-GB" w:bidi="ar-SA"/>
        </w:rPr>
        <w:t>Switches the isNormalSpeed flag to opposite value. Thereby, toggling it between true or false.</w:t>
      </w:r>
    </w:p>
    <w:p w14:paraId="0F44D949" w14:textId="77777777" w:rsidR="00000000" w:rsidRPr="007C365F" w:rsidRDefault="004D083E" w:rsidP="007C365F">
      <w:pPr>
        <w:spacing w:before="200"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lastRenderedPageBreak/>
        <w:t xml:space="preserve">    </w:t>
      </w:r>
      <w:r w:rsidRPr="007C365F">
        <w:rPr>
          <w:rStyle w:val="hljs-keyword"/>
          <w:rFonts w:ascii="Arial" w:eastAsia="Courier New" w:hAnsi="Arial" w:cs="Arial"/>
          <w:sz w:val="20"/>
          <w:szCs w:val="20"/>
          <w:lang w:val="en-AU" w:eastAsia="en-GB" w:bidi="ar-SA"/>
        </w:rPr>
        <w:t>void</w:t>
      </w:r>
      <w:r w:rsidRPr="007C365F">
        <w:rPr>
          <w:rStyle w:val="hljs-function"/>
          <w:rFonts w:ascii="Arial" w:eastAsia="Courier New" w:hAnsi="Arial" w:cs="Arial"/>
          <w:sz w:val="20"/>
          <w:szCs w:val="20"/>
          <w:lang w:val="en-AU" w:eastAsia="en-GB" w:bidi="ar-SA"/>
        </w:rPr>
        <w:t xml:space="preserve"> </w:t>
      </w:r>
      <w:r w:rsidRPr="007C365F">
        <w:rPr>
          <w:rStyle w:val="hljs-title"/>
          <w:rFonts w:ascii="Arial" w:eastAsia="Courier New" w:hAnsi="Arial" w:cs="Arial"/>
          <w:sz w:val="20"/>
          <w:szCs w:val="20"/>
          <w:lang w:val="en-AU" w:eastAsia="en-GB" w:bidi="ar-SA"/>
        </w:rPr>
        <w:t>toggle</w:t>
      </w:r>
      <w:r w:rsidRPr="007C365F">
        <w:rPr>
          <w:rStyle w:val="hljs-title"/>
          <w:rFonts w:ascii="Arial" w:eastAsia="Courier New" w:hAnsi="Arial" w:cs="Arial"/>
          <w:sz w:val="20"/>
          <w:szCs w:val="20"/>
          <w:lang w:val="en-AU" w:eastAsia="en-GB" w:bidi="ar-SA"/>
        </w:rPr>
        <w:t>Speed</w:t>
      </w:r>
      <w:r w:rsidRPr="007C365F">
        <w:rPr>
          <w:rStyle w:val="hljs-params"/>
          <w:rFonts w:ascii="Arial" w:eastAsia="Courier New" w:hAnsi="Arial" w:cs="Arial"/>
          <w:sz w:val="20"/>
          <w:szCs w:val="20"/>
          <w:lang w:val="en-AU" w:eastAsia="en-GB" w:bidi="ar-SA"/>
        </w:rPr>
        <w:t>()</w:t>
      </w:r>
      <w:r w:rsidRPr="007C365F">
        <w:rPr>
          <w:rStyle w:val="hljs-function"/>
          <w:rFonts w:ascii="Arial" w:eastAsia="Courier New" w:hAnsi="Arial" w:cs="Arial"/>
          <w:sz w:val="20"/>
          <w:szCs w:val="20"/>
          <w:lang w:val="en-AU" w:eastAsia="en-GB" w:bidi="ar-SA"/>
        </w:rPr>
        <w:t xml:space="preserve"> </w:t>
      </w:r>
      <w:r w:rsidRPr="007C365F">
        <w:rPr>
          <w:rFonts w:ascii="Arial" w:eastAsia="Courier New" w:hAnsi="Arial" w:cs="Arial"/>
          <w:sz w:val="20"/>
          <w:szCs w:val="20"/>
          <w:lang w:val="en-AU" w:eastAsia="en-GB" w:bidi="ar-SA"/>
        </w:rPr>
        <w:t>{</w:t>
      </w:r>
    </w:p>
    <w:p w14:paraId="5F507865" w14:textId="77777777"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isNormalSpeed = !isNormalSpeed;</w:t>
      </w:r>
    </w:p>
    <w:p w14:paraId="2D27A158" w14:textId="77777777"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w:t>
      </w:r>
    </w:p>
    <w:p w14:paraId="646580F6" w14:textId="77777777" w:rsidR="00000000" w:rsidRPr="007C365F" w:rsidRDefault="004D083E" w:rsidP="007C365F">
      <w:pPr>
        <w:pStyle w:val="Heading1"/>
        <w:spacing w:line="360" w:lineRule="auto"/>
        <w:rPr>
          <w:rFonts w:ascii="Arial" w:hAnsi="Arial" w:cs="Arial"/>
          <w:lang w:val="en-AU" w:eastAsia="en-GB" w:bidi="ar-SA"/>
        </w:rPr>
      </w:pPr>
      <w:bookmarkStart w:id="5" w:name="_Toc94556950"/>
      <w:r w:rsidRPr="007C365F">
        <w:rPr>
          <w:rFonts w:ascii="Arial" w:hAnsi="Arial" w:cs="Arial"/>
          <w:lang w:val="en-AU" w:eastAsia="en-GB" w:bidi="ar-SA"/>
        </w:rPr>
        <w:t>Run Bundle of His Function</w:t>
      </w:r>
      <w:bookmarkEnd w:id="5"/>
    </w:p>
    <w:p w14:paraId="25114EF6" w14:textId="77777777" w:rsidR="00000000" w:rsidRPr="007C365F" w:rsidRDefault="004D083E" w:rsidP="007C365F">
      <w:pPr>
        <w:spacing w:before="240" w:after="240" w:line="360" w:lineRule="auto"/>
        <w:rPr>
          <w:rFonts w:ascii="Arial" w:hAnsi="Arial" w:cs="Arial"/>
          <w:lang w:val="en-AU" w:eastAsia="en-GB" w:bidi="ar-SA"/>
        </w:rPr>
      </w:pPr>
      <w:r w:rsidRPr="007C365F">
        <w:rPr>
          <w:rFonts w:ascii="Arial" w:hAnsi="Arial" w:cs="Arial"/>
          <w:lang w:val="en-AU" w:eastAsia="en-GB" w:bidi="ar-SA"/>
        </w:rPr>
        <w:t>Runs a loop that uses the bundleOfHis list to know which light to turn on and off. The function take the delayNbr to control light speed and lightColor to control light colo</w:t>
      </w:r>
      <w:r w:rsidRPr="007C365F">
        <w:rPr>
          <w:rFonts w:ascii="Arial" w:hAnsi="Arial" w:cs="Arial"/>
          <w:lang w:val="en-AU" w:eastAsia="en-GB" w:bidi="ar-SA"/>
        </w:rPr>
        <w:t>ur. By calling the function and passing the parameters the light in the middle of the heart (known as the bundle of His) will light up in order top to bottom. You do not need to modify this function just call it with the parameters.</w:t>
      </w:r>
    </w:p>
    <w:p w14:paraId="240EF4EE" w14:textId="77777777" w:rsidR="00000000" w:rsidRPr="007C365F" w:rsidRDefault="004D083E" w:rsidP="007C365F">
      <w:pPr>
        <w:spacing w:before="200"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void runBundleOfHis</w:t>
      </w:r>
      <w:r w:rsidRPr="007C365F">
        <w:rPr>
          <w:rFonts w:ascii="Arial" w:eastAsia="Courier New" w:hAnsi="Arial" w:cs="Arial"/>
          <w:sz w:val="20"/>
          <w:szCs w:val="20"/>
          <w:lang w:val="en-AU" w:eastAsia="en-GB" w:bidi="ar-SA"/>
        </w:rPr>
        <w:t>(</w:t>
      </w:r>
      <w:r w:rsidRPr="007C365F">
        <w:rPr>
          <w:rStyle w:val="hljs-keyword"/>
          <w:rFonts w:ascii="Arial" w:eastAsia="Courier New" w:hAnsi="Arial" w:cs="Arial"/>
          <w:sz w:val="20"/>
          <w:szCs w:val="20"/>
          <w:lang w:val="en-AU" w:eastAsia="en-GB" w:bidi="ar-SA"/>
        </w:rPr>
        <w:t>int</w:t>
      </w:r>
      <w:r w:rsidRPr="007C365F">
        <w:rPr>
          <w:rFonts w:ascii="Arial" w:eastAsia="Courier New" w:hAnsi="Arial" w:cs="Arial"/>
          <w:sz w:val="20"/>
          <w:szCs w:val="20"/>
          <w:lang w:val="en-AU" w:eastAsia="en-GB" w:bidi="ar-SA"/>
        </w:rPr>
        <w:t xml:space="preserve"> delayNbr, </w:t>
      </w:r>
      <w:r w:rsidRPr="007C365F">
        <w:rPr>
          <w:rStyle w:val="hljs-keyword"/>
          <w:rFonts w:ascii="Arial" w:eastAsia="Courier New" w:hAnsi="Arial" w:cs="Arial"/>
          <w:sz w:val="20"/>
          <w:szCs w:val="20"/>
          <w:lang w:val="en-AU" w:eastAsia="en-GB" w:bidi="ar-SA"/>
        </w:rPr>
        <w:t>int</w:t>
      </w:r>
      <w:r w:rsidRPr="007C365F">
        <w:rPr>
          <w:rFonts w:ascii="Arial" w:eastAsia="Courier New" w:hAnsi="Arial" w:cs="Arial"/>
          <w:sz w:val="20"/>
          <w:szCs w:val="20"/>
          <w:lang w:val="en-AU" w:eastAsia="en-GB" w:bidi="ar-SA"/>
        </w:rPr>
        <w:t xml:space="preserve"> </w:t>
      </w:r>
      <w:r w:rsidRPr="007C365F">
        <w:rPr>
          <w:rStyle w:val="hljs-keyword"/>
          <w:rFonts w:ascii="Arial" w:eastAsia="Courier New" w:hAnsi="Arial" w:cs="Arial"/>
          <w:sz w:val="20"/>
          <w:szCs w:val="20"/>
          <w:lang w:val="en-AU" w:eastAsia="en-GB" w:bidi="ar-SA"/>
        </w:rPr>
        <w:t>color</w:t>
      </w:r>
      <w:r w:rsidRPr="007C365F">
        <w:rPr>
          <w:rFonts w:ascii="Arial" w:eastAsia="Courier New" w:hAnsi="Arial" w:cs="Arial"/>
          <w:sz w:val="20"/>
          <w:szCs w:val="20"/>
          <w:lang w:val="en-AU" w:eastAsia="en-GB" w:bidi="ar-SA"/>
        </w:rPr>
        <w:t>[</w:t>
      </w:r>
      <w:r w:rsidRPr="007C365F">
        <w:rPr>
          <w:rStyle w:val="hljs-number"/>
          <w:rFonts w:ascii="Arial" w:eastAsia="Courier New" w:hAnsi="Arial" w:cs="Arial"/>
          <w:sz w:val="20"/>
          <w:szCs w:val="20"/>
          <w:lang w:val="en-AU" w:eastAsia="en-GB" w:bidi="ar-SA"/>
        </w:rPr>
        <w:t>4</w:t>
      </w:r>
      <w:r w:rsidRPr="007C365F">
        <w:rPr>
          <w:rFonts w:ascii="Arial" w:eastAsia="Courier New" w:hAnsi="Arial" w:cs="Arial"/>
          <w:sz w:val="20"/>
          <w:szCs w:val="20"/>
          <w:lang w:val="en-AU" w:eastAsia="en-GB" w:bidi="ar-SA"/>
        </w:rPr>
        <w:t>]) {</w:t>
      </w:r>
    </w:p>
    <w:p w14:paraId="6CD725D3" w14:textId="77777777"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w:t>
      </w:r>
      <w:r w:rsidRPr="007C365F">
        <w:rPr>
          <w:rStyle w:val="hljs-keyword"/>
          <w:rFonts w:ascii="Arial" w:eastAsia="Courier New" w:hAnsi="Arial" w:cs="Arial"/>
          <w:sz w:val="20"/>
          <w:szCs w:val="20"/>
          <w:lang w:val="en-AU" w:eastAsia="en-GB" w:bidi="ar-SA"/>
        </w:rPr>
        <w:t>for</w:t>
      </w:r>
      <w:r w:rsidRPr="007C365F">
        <w:rPr>
          <w:rFonts w:ascii="Arial" w:eastAsia="Courier New" w:hAnsi="Arial" w:cs="Arial"/>
          <w:sz w:val="20"/>
          <w:szCs w:val="20"/>
          <w:lang w:val="en-AU" w:eastAsia="en-GB" w:bidi="ar-SA"/>
        </w:rPr>
        <w:t>(</w:t>
      </w:r>
      <w:r w:rsidRPr="007C365F">
        <w:rPr>
          <w:rStyle w:val="hljs-keyword"/>
          <w:rFonts w:ascii="Arial" w:eastAsia="Courier New" w:hAnsi="Arial" w:cs="Arial"/>
          <w:sz w:val="20"/>
          <w:szCs w:val="20"/>
          <w:lang w:val="en-AU" w:eastAsia="en-GB" w:bidi="ar-SA"/>
        </w:rPr>
        <w:t>int</w:t>
      </w:r>
      <w:r w:rsidRPr="007C365F">
        <w:rPr>
          <w:rFonts w:ascii="Arial" w:eastAsia="Courier New" w:hAnsi="Arial" w:cs="Arial"/>
          <w:sz w:val="20"/>
          <w:szCs w:val="20"/>
          <w:lang w:val="en-AU" w:eastAsia="en-GB" w:bidi="ar-SA"/>
        </w:rPr>
        <w:t xml:space="preserve"> a= </w:t>
      </w:r>
      <w:r w:rsidRPr="007C365F">
        <w:rPr>
          <w:rStyle w:val="hljs-number"/>
          <w:rFonts w:ascii="Arial" w:eastAsia="Courier New" w:hAnsi="Arial" w:cs="Arial"/>
          <w:sz w:val="20"/>
          <w:szCs w:val="20"/>
          <w:lang w:val="en-AU" w:eastAsia="en-GB" w:bidi="ar-SA"/>
        </w:rPr>
        <w:t>0</w:t>
      </w:r>
      <w:r w:rsidRPr="007C365F">
        <w:rPr>
          <w:rStyle w:val="hljs-comment"/>
          <w:rFonts w:ascii="Arial" w:eastAsia="Courier New" w:hAnsi="Arial" w:cs="Arial"/>
          <w:sz w:val="20"/>
          <w:szCs w:val="20"/>
          <w:lang w:val="en-AU" w:eastAsia="en-GB" w:bidi="ar-SA"/>
        </w:rPr>
        <w:t>; a&lt;=7; a++) {</w:t>
      </w:r>
    </w:p>
    <w:p w14:paraId="14D307EA" w14:textId="77777777"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showLight(bundleOfHis[a], delayNbr, </w:t>
      </w:r>
      <w:r w:rsidRPr="007C365F">
        <w:rPr>
          <w:rStyle w:val="hljs-keyword"/>
          <w:rFonts w:ascii="Arial" w:eastAsia="Courier New" w:hAnsi="Arial" w:cs="Arial"/>
          <w:sz w:val="20"/>
          <w:szCs w:val="20"/>
          <w:lang w:val="en-AU" w:eastAsia="en-GB" w:bidi="ar-SA"/>
        </w:rPr>
        <w:t>color</w:t>
      </w:r>
      <w:r w:rsidRPr="007C365F">
        <w:rPr>
          <w:rFonts w:ascii="Arial" w:eastAsia="Courier New" w:hAnsi="Arial" w:cs="Arial"/>
          <w:sz w:val="20"/>
          <w:szCs w:val="20"/>
          <w:lang w:val="en-AU" w:eastAsia="en-GB" w:bidi="ar-SA"/>
        </w:rPr>
        <w:t>)</w:t>
      </w:r>
      <w:r w:rsidRPr="007C365F">
        <w:rPr>
          <w:rStyle w:val="hljs-comment"/>
          <w:rFonts w:ascii="Arial" w:eastAsia="Courier New" w:hAnsi="Arial" w:cs="Arial"/>
          <w:sz w:val="20"/>
          <w:szCs w:val="20"/>
          <w:lang w:val="en-AU" w:eastAsia="en-GB" w:bidi="ar-SA"/>
        </w:rPr>
        <w:t>;</w:t>
      </w:r>
    </w:p>
    <w:p w14:paraId="7EE36403" w14:textId="77777777"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  </w:t>
      </w:r>
    </w:p>
    <w:p w14:paraId="7A629ABF" w14:textId="4C6FCB82" w:rsidR="00D67871"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w:t>
      </w:r>
    </w:p>
    <w:p w14:paraId="08DDD747" w14:textId="0EEB77E1" w:rsidR="00000000" w:rsidRPr="007C365F" w:rsidRDefault="004D083E" w:rsidP="007C365F">
      <w:pPr>
        <w:pStyle w:val="Heading1"/>
        <w:spacing w:line="360" w:lineRule="auto"/>
        <w:rPr>
          <w:rFonts w:ascii="Arial" w:hAnsi="Arial" w:cs="Arial"/>
          <w:lang w:val="en-AU" w:eastAsia="en-GB" w:bidi="ar-SA"/>
        </w:rPr>
      </w:pPr>
      <w:bookmarkStart w:id="6" w:name="_Toc94556951"/>
      <w:r w:rsidRPr="007C365F">
        <w:rPr>
          <w:rFonts w:ascii="Arial" w:hAnsi="Arial" w:cs="Arial"/>
          <w:lang w:val="en-AU" w:eastAsia="en-GB" w:bidi="ar-SA"/>
        </w:rPr>
        <w:t>Run Upper Chamber Function</w:t>
      </w:r>
      <w:bookmarkEnd w:id="6"/>
    </w:p>
    <w:p w14:paraId="419880A8" w14:textId="77777777" w:rsidR="00000000" w:rsidRPr="007C365F" w:rsidRDefault="004D083E" w:rsidP="007C365F">
      <w:pPr>
        <w:spacing w:before="240" w:after="240" w:line="360" w:lineRule="auto"/>
        <w:rPr>
          <w:rFonts w:ascii="Arial" w:hAnsi="Arial" w:cs="Arial"/>
          <w:lang w:val="en-AU" w:eastAsia="en-GB" w:bidi="ar-SA"/>
        </w:rPr>
      </w:pPr>
      <w:r w:rsidRPr="007C365F">
        <w:rPr>
          <w:rFonts w:ascii="Arial" w:hAnsi="Arial" w:cs="Arial"/>
          <w:lang w:val="en-AU" w:eastAsia="en-GB" w:bidi="ar-SA"/>
        </w:rPr>
        <w:t>Runs a loop that uses the upperChamber list to know which light to turn on and off. The f</w:t>
      </w:r>
      <w:r w:rsidRPr="007C365F">
        <w:rPr>
          <w:rFonts w:ascii="Arial" w:hAnsi="Arial" w:cs="Arial"/>
          <w:lang w:val="en-AU" w:eastAsia="en-GB" w:bidi="ar-SA"/>
        </w:rPr>
        <w:t>unction take the delayNbr to control light speed and lightColor to control light colour. By calling the function and passing the parameters the light in the upper chamber of the heart (SA/AV Nodes). You do not need to modify this function just call it with</w:t>
      </w:r>
      <w:r w:rsidRPr="007C365F">
        <w:rPr>
          <w:rFonts w:ascii="Arial" w:hAnsi="Arial" w:cs="Arial"/>
          <w:lang w:val="en-AU" w:eastAsia="en-GB" w:bidi="ar-SA"/>
        </w:rPr>
        <w:t xml:space="preserve"> the parameters.</w:t>
      </w:r>
    </w:p>
    <w:p w14:paraId="128C79E9" w14:textId="77777777" w:rsidR="00000000" w:rsidRPr="007C365F" w:rsidRDefault="004D083E" w:rsidP="007C365F">
      <w:pPr>
        <w:spacing w:before="200"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void runUpperChamber(</w:t>
      </w:r>
      <w:r w:rsidRPr="007C365F">
        <w:rPr>
          <w:rStyle w:val="hljs-keyword"/>
          <w:rFonts w:ascii="Arial" w:eastAsia="Courier New" w:hAnsi="Arial" w:cs="Arial"/>
          <w:sz w:val="20"/>
          <w:szCs w:val="20"/>
          <w:lang w:val="en-AU" w:eastAsia="en-GB" w:bidi="ar-SA"/>
        </w:rPr>
        <w:t>int</w:t>
      </w:r>
      <w:r w:rsidRPr="007C365F">
        <w:rPr>
          <w:rFonts w:ascii="Arial" w:eastAsia="Courier New" w:hAnsi="Arial" w:cs="Arial"/>
          <w:sz w:val="20"/>
          <w:szCs w:val="20"/>
          <w:lang w:val="en-AU" w:eastAsia="en-GB" w:bidi="ar-SA"/>
        </w:rPr>
        <w:t xml:space="preserve"> delayNbr, </w:t>
      </w:r>
      <w:r w:rsidRPr="007C365F">
        <w:rPr>
          <w:rStyle w:val="hljs-keyword"/>
          <w:rFonts w:ascii="Arial" w:eastAsia="Courier New" w:hAnsi="Arial" w:cs="Arial"/>
          <w:sz w:val="20"/>
          <w:szCs w:val="20"/>
          <w:lang w:val="en-AU" w:eastAsia="en-GB" w:bidi="ar-SA"/>
        </w:rPr>
        <w:t>int</w:t>
      </w:r>
      <w:r w:rsidRPr="007C365F">
        <w:rPr>
          <w:rFonts w:ascii="Arial" w:eastAsia="Courier New" w:hAnsi="Arial" w:cs="Arial"/>
          <w:sz w:val="20"/>
          <w:szCs w:val="20"/>
          <w:lang w:val="en-AU" w:eastAsia="en-GB" w:bidi="ar-SA"/>
        </w:rPr>
        <w:t xml:space="preserve"> </w:t>
      </w:r>
      <w:r w:rsidRPr="007C365F">
        <w:rPr>
          <w:rStyle w:val="hljs-keyword"/>
          <w:rFonts w:ascii="Arial" w:eastAsia="Courier New" w:hAnsi="Arial" w:cs="Arial"/>
          <w:sz w:val="20"/>
          <w:szCs w:val="20"/>
          <w:lang w:val="en-AU" w:eastAsia="en-GB" w:bidi="ar-SA"/>
        </w:rPr>
        <w:t>color</w:t>
      </w:r>
      <w:r w:rsidRPr="007C365F">
        <w:rPr>
          <w:rFonts w:ascii="Arial" w:eastAsia="Courier New" w:hAnsi="Arial" w:cs="Arial"/>
          <w:sz w:val="20"/>
          <w:szCs w:val="20"/>
          <w:lang w:val="en-AU" w:eastAsia="en-GB" w:bidi="ar-SA"/>
        </w:rPr>
        <w:t>[</w:t>
      </w:r>
      <w:r w:rsidRPr="007C365F">
        <w:rPr>
          <w:rStyle w:val="hljs-number"/>
          <w:rFonts w:ascii="Arial" w:eastAsia="Courier New" w:hAnsi="Arial" w:cs="Arial"/>
          <w:sz w:val="20"/>
          <w:szCs w:val="20"/>
          <w:lang w:val="en-AU" w:eastAsia="en-GB" w:bidi="ar-SA"/>
        </w:rPr>
        <w:t>4</w:t>
      </w:r>
      <w:r w:rsidRPr="007C365F">
        <w:rPr>
          <w:rFonts w:ascii="Arial" w:eastAsia="Courier New" w:hAnsi="Arial" w:cs="Arial"/>
          <w:sz w:val="20"/>
          <w:szCs w:val="20"/>
          <w:lang w:val="en-AU" w:eastAsia="en-GB" w:bidi="ar-SA"/>
        </w:rPr>
        <w:t>]) {</w:t>
      </w:r>
    </w:p>
    <w:p w14:paraId="322DA10F" w14:textId="77777777"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w:t>
      </w:r>
      <w:r w:rsidRPr="007C365F">
        <w:rPr>
          <w:rStyle w:val="hljs-keyword"/>
          <w:rFonts w:ascii="Arial" w:eastAsia="Courier New" w:hAnsi="Arial" w:cs="Arial"/>
          <w:sz w:val="20"/>
          <w:szCs w:val="20"/>
          <w:lang w:val="en-AU" w:eastAsia="en-GB" w:bidi="ar-SA"/>
        </w:rPr>
        <w:t>for</w:t>
      </w:r>
      <w:r w:rsidRPr="007C365F">
        <w:rPr>
          <w:rFonts w:ascii="Arial" w:eastAsia="Courier New" w:hAnsi="Arial" w:cs="Arial"/>
          <w:sz w:val="20"/>
          <w:szCs w:val="20"/>
          <w:lang w:val="en-AU" w:eastAsia="en-GB" w:bidi="ar-SA"/>
        </w:rPr>
        <w:t>(</w:t>
      </w:r>
      <w:r w:rsidRPr="007C365F">
        <w:rPr>
          <w:rStyle w:val="hljs-keyword"/>
          <w:rFonts w:ascii="Arial" w:eastAsia="Courier New" w:hAnsi="Arial" w:cs="Arial"/>
          <w:sz w:val="20"/>
          <w:szCs w:val="20"/>
          <w:lang w:val="en-AU" w:eastAsia="en-GB" w:bidi="ar-SA"/>
        </w:rPr>
        <w:t>int</w:t>
      </w:r>
      <w:r w:rsidRPr="007C365F">
        <w:rPr>
          <w:rFonts w:ascii="Arial" w:eastAsia="Courier New" w:hAnsi="Arial" w:cs="Arial"/>
          <w:sz w:val="20"/>
          <w:szCs w:val="20"/>
          <w:lang w:val="en-AU" w:eastAsia="en-GB" w:bidi="ar-SA"/>
        </w:rPr>
        <w:t xml:space="preserve"> a= </w:t>
      </w:r>
      <w:r w:rsidRPr="007C365F">
        <w:rPr>
          <w:rStyle w:val="hljs-number"/>
          <w:rFonts w:ascii="Arial" w:eastAsia="Courier New" w:hAnsi="Arial" w:cs="Arial"/>
          <w:sz w:val="20"/>
          <w:szCs w:val="20"/>
          <w:lang w:val="en-AU" w:eastAsia="en-GB" w:bidi="ar-SA"/>
        </w:rPr>
        <w:t>0</w:t>
      </w:r>
      <w:r w:rsidRPr="007C365F">
        <w:rPr>
          <w:rStyle w:val="hljs-comment"/>
          <w:rFonts w:ascii="Arial" w:eastAsia="Courier New" w:hAnsi="Arial" w:cs="Arial"/>
          <w:sz w:val="20"/>
          <w:szCs w:val="20"/>
          <w:lang w:val="en-AU" w:eastAsia="en-GB" w:bidi="ar-SA"/>
        </w:rPr>
        <w:t>; a&lt;=7; a++) {</w:t>
      </w:r>
    </w:p>
    <w:p w14:paraId="1B8885E2" w14:textId="77777777"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showLight(upperChamber[a], delayNbr, </w:t>
      </w:r>
      <w:r w:rsidRPr="007C365F">
        <w:rPr>
          <w:rStyle w:val="hljs-keyword"/>
          <w:rFonts w:ascii="Arial" w:eastAsia="Courier New" w:hAnsi="Arial" w:cs="Arial"/>
          <w:sz w:val="20"/>
          <w:szCs w:val="20"/>
          <w:lang w:val="en-AU" w:eastAsia="en-GB" w:bidi="ar-SA"/>
        </w:rPr>
        <w:t>color</w:t>
      </w:r>
      <w:r w:rsidRPr="007C365F">
        <w:rPr>
          <w:rFonts w:ascii="Arial" w:eastAsia="Courier New" w:hAnsi="Arial" w:cs="Arial"/>
          <w:sz w:val="20"/>
          <w:szCs w:val="20"/>
          <w:lang w:val="en-AU" w:eastAsia="en-GB" w:bidi="ar-SA"/>
        </w:rPr>
        <w:t>)</w:t>
      </w:r>
      <w:r w:rsidRPr="007C365F">
        <w:rPr>
          <w:rStyle w:val="hljs-comment"/>
          <w:rFonts w:ascii="Arial" w:eastAsia="Courier New" w:hAnsi="Arial" w:cs="Arial"/>
          <w:sz w:val="20"/>
          <w:szCs w:val="20"/>
          <w:lang w:val="en-AU" w:eastAsia="en-GB" w:bidi="ar-SA"/>
        </w:rPr>
        <w:t>;</w:t>
      </w:r>
    </w:p>
    <w:p w14:paraId="5F84E2E0" w14:textId="77777777"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  </w:t>
      </w:r>
    </w:p>
    <w:p w14:paraId="080098ED" w14:textId="77777777"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w:t>
      </w:r>
    </w:p>
    <w:p w14:paraId="19F75EA4" w14:textId="77777777" w:rsidR="00000000" w:rsidRPr="007C365F" w:rsidRDefault="004D083E" w:rsidP="007C365F">
      <w:pPr>
        <w:pStyle w:val="Heading1"/>
        <w:spacing w:line="360" w:lineRule="auto"/>
        <w:rPr>
          <w:rFonts w:ascii="Arial" w:hAnsi="Arial" w:cs="Arial"/>
          <w:lang w:val="en-AU" w:eastAsia="en-GB" w:bidi="ar-SA"/>
        </w:rPr>
      </w:pPr>
      <w:bookmarkStart w:id="7" w:name="_Toc94556952"/>
      <w:r w:rsidRPr="007C365F">
        <w:rPr>
          <w:rFonts w:ascii="Arial" w:hAnsi="Arial" w:cs="Arial"/>
          <w:lang w:val="en-AU" w:eastAsia="en-GB" w:bidi="ar-SA"/>
        </w:rPr>
        <w:t>Run Left Branch Function</w:t>
      </w:r>
      <w:bookmarkEnd w:id="7"/>
    </w:p>
    <w:p w14:paraId="41F6894D" w14:textId="77777777" w:rsidR="00000000" w:rsidRPr="007C365F" w:rsidRDefault="004D083E" w:rsidP="007C365F">
      <w:pPr>
        <w:spacing w:before="240" w:after="240" w:line="360" w:lineRule="auto"/>
        <w:rPr>
          <w:rFonts w:ascii="Arial" w:hAnsi="Arial" w:cs="Arial"/>
          <w:lang w:val="en-AU" w:eastAsia="en-GB" w:bidi="ar-SA"/>
        </w:rPr>
      </w:pPr>
      <w:r w:rsidRPr="007C365F">
        <w:rPr>
          <w:rFonts w:ascii="Arial" w:hAnsi="Arial" w:cs="Arial"/>
          <w:lang w:val="en-AU" w:eastAsia="en-GB" w:bidi="ar-SA"/>
        </w:rPr>
        <w:t>Runs a loop that uses the leftBranch list to know</w:t>
      </w:r>
      <w:r w:rsidRPr="007C365F">
        <w:rPr>
          <w:rFonts w:ascii="Arial" w:hAnsi="Arial" w:cs="Arial"/>
          <w:lang w:val="en-AU" w:eastAsia="en-GB" w:bidi="ar-SA"/>
        </w:rPr>
        <w:t xml:space="preserve"> which light to turn on and off. The function take the delayNbr to control light speed and lightColor to control light colour. </w:t>
      </w:r>
      <w:r w:rsidRPr="007C365F">
        <w:rPr>
          <w:rFonts w:ascii="Arial" w:hAnsi="Arial" w:cs="Arial"/>
          <w:lang w:val="en-AU" w:eastAsia="en-GB" w:bidi="ar-SA"/>
        </w:rPr>
        <w:lastRenderedPageBreak/>
        <w:t>By calling the function and passing the parameters the light in the left branch of the heart. You do not need to modify this func</w:t>
      </w:r>
      <w:r w:rsidRPr="007C365F">
        <w:rPr>
          <w:rFonts w:ascii="Arial" w:hAnsi="Arial" w:cs="Arial"/>
          <w:lang w:val="en-AU" w:eastAsia="en-GB" w:bidi="ar-SA"/>
        </w:rPr>
        <w:t>tion just call it with the parameters.</w:t>
      </w:r>
    </w:p>
    <w:p w14:paraId="29FE3301" w14:textId="77777777" w:rsidR="00000000" w:rsidRPr="007C365F" w:rsidRDefault="004D083E" w:rsidP="007C365F">
      <w:pPr>
        <w:spacing w:before="200"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void runLeftBranch(</w:t>
      </w:r>
      <w:r w:rsidRPr="007C365F">
        <w:rPr>
          <w:rStyle w:val="hljs-keyword"/>
          <w:rFonts w:ascii="Arial" w:eastAsia="Courier New" w:hAnsi="Arial" w:cs="Arial"/>
          <w:sz w:val="20"/>
          <w:szCs w:val="20"/>
          <w:lang w:val="en-AU" w:eastAsia="en-GB" w:bidi="ar-SA"/>
        </w:rPr>
        <w:t>int</w:t>
      </w:r>
      <w:r w:rsidRPr="007C365F">
        <w:rPr>
          <w:rFonts w:ascii="Arial" w:eastAsia="Courier New" w:hAnsi="Arial" w:cs="Arial"/>
          <w:sz w:val="20"/>
          <w:szCs w:val="20"/>
          <w:lang w:val="en-AU" w:eastAsia="en-GB" w:bidi="ar-SA"/>
        </w:rPr>
        <w:t xml:space="preserve"> delayNbr, </w:t>
      </w:r>
      <w:r w:rsidRPr="007C365F">
        <w:rPr>
          <w:rStyle w:val="hljs-keyword"/>
          <w:rFonts w:ascii="Arial" w:eastAsia="Courier New" w:hAnsi="Arial" w:cs="Arial"/>
          <w:sz w:val="20"/>
          <w:szCs w:val="20"/>
          <w:lang w:val="en-AU" w:eastAsia="en-GB" w:bidi="ar-SA"/>
        </w:rPr>
        <w:t>int</w:t>
      </w:r>
      <w:r w:rsidRPr="007C365F">
        <w:rPr>
          <w:rFonts w:ascii="Arial" w:eastAsia="Courier New" w:hAnsi="Arial" w:cs="Arial"/>
          <w:sz w:val="20"/>
          <w:szCs w:val="20"/>
          <w:lang w:val="en-AU" w:eastAsia="en-GB" w:bidi="ar-SA"/>
        </w:rPr>
        <w:t xml:space="preserve"> </w:t>
      </w:r>
      <w:r w:rsidRPr="007C365F">
        <w:rPr>
          <w:rStyle w:val="hljs-keyword"/>
          <w:rFonts w:ascii="Arial" w:eastAsia="Courier New" w:hAnsi="Arial" w:cs="Arial"/>
          <w:sz w:val="20"/>
          <w:szCs w:val="20"/>
          <w:lang w:val="en-AU" w:eastAsia="en-GB" w:bidi="ar-SA"/>
        </w:rPr>
        <w:t>color</w:t>
      </w:r>
      <w:r w:rsidRPr="007C365F">
        <w:rPr>
          <w:rFonts w:ascii="Arial" w:eastAsia="Courier New" w:hAnsi="Arial" w:cs="Arial"/>
          <w:sz w:val="20"/>
          <w:szCs w:val="20"/>
          <w:lang w:val="en-AU" w:eastAsia="en-GB" w:bidi="ar-SA"/>
        </w:rPr>
        <w:t>[</w:t>
      </w:r>
      <w:r w:rsidRPr="007C365F">
        <w:rPr>
          <w:rStyle w:val="hljs-number"/>
          <w:rFonts w:ascii="Arial" w:eastAsia="Courier New" w:hAnsi="Arial" w:cs="Arial"/>
          <w:sz w:val="20"/>
          <w:szCs w:val="20"/>
          <w:lang w:val="en-AU" w:eastAsia="en-GB" w:bidi="ar-SA"/>
        </w:rPr>
        <w:t>4</w:t>
      </w:r>
      <w:r w:rsidRPr="007C365F">
        <w:rPr>
          <w:rFonts w:ascii="Arial" w:eastAsia="Courier New" w:hAnsi="Arial" w:cs="Arial"/>
          <w:sz w:val="20"/>
          <w:szCs w:val="20"/>
          <w:lang w:val="en-AU" w:eastAsia="en-GB" w:bidi="ar-SA"/>
        </w:rPr>
        <w:t>]) {</w:t>
      </w:r>
    </w:p>
    <w:p w14:paraId="17F773A6" w14:textId="77777777"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w:t>
      </w:r>
      <w:r w:rsidRPr="007C365F">
        <w:rPr>
          <w:rStyle w:val="hljs-keyword"/>
          <w:rFonts w:ascii="Arial" w:eastAsia="Courier New" w:hAnsi="Arial" w:cs="Arial"/>
          <w:sz w:val="20"/>
          <w:szCs w:val="20"/>
          <w:lang w:val="en-AU" w:eastAsia="en-GB" w:bidi="ar-SA"/>
        </w:rPr>
        <w:t>for</w:t>
      </w:r>
      <w:r w:rsidRPr="007C365F">
        <w:rPr>
          <w:rFonts w:ascii="Arial" w:eastAsia="Courier New" w:hAnsi="Arial" w:cs="Arial"/>
          <w:sz w:val="20"/>
          <w:szCs w:val="20"/>
          <w:lang w:val="en-AU" w:eastAsia="en-GB" w:bidi="ar-SA"/>
        </w:rPr>
        <w:t>(</w:t>
      </w:r>
      <w:r w:rsidRPr="007C365F">
        <w:rPr>
          <w:rStyle w:val="hljs-keyword"/>
          <w:rFonts w:ascii="Arial" w:eastAsia="Courier New" w:hAnsi="Arial" w:cs="Arial"/>
          <w:sz w:val="20"/>
          <w:szCs w:val="20"/>
          <w:lang w:val="en-AU" w:eastAsia="en-GB" w:bidi="ar-SA"/>
        </w:rPr>
        <w:t>int</w:t>
      </w:r>
      <w:r w:rsidRPr="007C365F">
        <w:rPr>
          <w:rFonts w:ascii="Arial" w:eastAsia="Courier New" w:hAnsi="Arial" w:cs="Arial"/>
          <w:sz w:val="20"/>
          <w:szCs w:val="20"/>
          <w:lang w:val="en-AU" w:eastAsia="en-GB" w:bidi="ar-SA"/>
        </w:rPr>
        <w:t xml:space="preserve"> a= </w:t>
      </w:r>
      <w:r w:rsidRPr="007C365F">
        <w:rPr>
          <w:rStyle w:val="hljs-number"/>
          <w:rFonts w:ascii="Arial" w:eastAsia="Courier New" w:hAnsi="Arial" w:cs="Arial"/>
          <w:sz w:val="20"/>
          <w:szCs w:val="20"/>
          <w:lang w:val="en-AU" w:eastAsia="en-GB" w:bidi="ar-SA"/>
        </w:rPr>
        <w:t>0</w:t>
      </w:r>
      <w:r w:rsidRPr="007C365F">
        <w:rPr>
          <w:rStyle w:val="hljs-comment"/>
          <w:rFonts w:ascii="Arial" w:eastAsia="Courier New" w:hAnsi="Arial" w:cs="Arial"/>
          <w:sz w:val="20"/>
          <w:szCs w:val="20"/>
          <w:lang w:val="en-AU" w:eastAsia="en-GB" w:bidi="ar-SA"/>
        </w:rPr>
        <w:t>; a&lt;=7; a++) {</w:t>
      </w:r>
    </w:p>
    <w:p w14:paraId="0B1C6952" w14:textId="77777777"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showLight(leftBranch[a], delayNbr, </w:t>
      </w:r>
      <w:r w:rsidRPr="007C365F">
        <w:rPr>
          <w:rStyle w:val="hljs-keyword"/>
          <w:rFonts w:ascii="Arial" w:eastAsia="Courier New" w:hAnsi="Arial" w:cs="Arial"/>
          <w:sz w:val="20"/>
          <w:szCs w:val="20"/>
          <w:lang w:val="en-AU" w:eastAsia="en-GB" w:bidi="ar-SA"/>
        </w:rPr>
        <w:t>color</w:t>
      </w:r>
      <w:r w:rsidRPr="007C365F">
        <w:rPr>
          <w:rFonts w:ascii="Arial" w:eastAsia="Courier New" w:hAnsi="Arial" w:cs="Arial"/>
          <w:sz w:val="20"/>
          <w:szCs w:val="20"/>
          <w:lang w:val="en-AU" w:eastAsia="en-GB" w:bidi="ar-SA"/>
        </w:rPr>
        <w:t>)</w:t>
      </w:r>
      <w:r w:rsidRPr="007C365F">
        <w:rPr>
          <w:rStyle w:val="hljs-comment"/>
          <w:rFonts w:ascii="Arial" w:eastAsia="Courier New" w:hAnsi="Arial" w:cs="Arial"/>
          <w:sz w:val="20"/>
          <w:szCs w:val="20"/>
          <w:lang w:val="en-AU" w:eastAsia="en-GB" w:bidi="ar-SA"/>
        </w:rPr>
        <w:t>;</w:t>
      </w:r>
    </w:p>
    <w:p w14:paraId="5C01233D" w14:textId="77777777"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  </w:t>
      </w:r>
    </w:p>
    <w:p w14:paraId="32B1BAB2" w14:textId="77777777"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w:t>
      </w:r>
    </w:p>
    <w:p w14:paraId="675408D7" w14:textId="77777777" w:rsidR="00000000" w:rsidRPr="007C365F" w:rsidRDefault="004D083E" w:rsidP="007C365F">
      <w:pPr>
        <w:pStyle w:val="Heading1"/>
        <w:spacing w:line="360" w:lineRule="auto"/>
        <w:rPr>
          <w:rFonts w:ascii="Arial" w:hAnsi="Arial" w:cs="Arial"/>
          <w:lang w:val="en-AU" w:eastAsia="en-GB" w:bidi="ar-SA"/>
        </w:rPr>
      </w:pPr>
      <w:bookmarkStart w:id="8" w:name="_Toc94556953"/>
      <w:r w:rsidRPr="007C365F">
        <w:rPr>
          <w:rFonts w:ascii="Arial" w:hAnsi="Arial" w:cs="Arial"/>
          <w:lang w:val="en-AU" w:eastAsia="en-GB" w:bidi="ar-SA"/>
        </w:rPr>
        <w:t>Run Right Branch Function</w:t>
      </w:r>
      <w:bookmarkEnd w:id="8"/>
    </w:p>
    <w:p w14:paraId="1DE41991" w14:textId="77777777" w:rsidR="00000000" w:rsidRPr="007C365F" w:rsidRDefault="004D083E" w:rsidP="007C365F">
      <w:pPr>
        <w:spacing w:before="240" w:after="240" w:line="360" w:lineRule="auto"/>
        <w:rPr>
          <w:rFonts w:ascii="Arial" w:hAnsi="Arial" w:cs="Arial"/>
          <w:lang w:val="en-AU" w:eastAsia="en-GB" w:bidi="ar-SA"/>
        </w:rPr>
      </w:pPr>
      <w:r w:rsidRPr="007C365F">
        <w:rPr>
          <w:rFonts w:ascii="Arial" w:hAnsi="Arial" w:cs="Arial"/>
          <w:lang w:val="en-AU" w:eastAsia="en-GB" w:bidi="ar-SA"/>
        </w:rPr>
        <w:t>Runs a loop that uses the righ</w:t>
      </w:r>
      <w:r w:rsidRPr="007C365F">
        <w:rPr>
          <w:rFonts w:ascii="Arial" w:hAnsi="Arial" w:cs="Arial"/>
          <w:lang w:val="en-AU" w:eastAsia="en-GB" w:bidi="ar-SA"/>
        </w:rPr>
        <w:t>tBranch list to know which light to turn on and off. The function take the delayNbr to control light speed and lightColor to control light colour. By calling the function and passing the parameters the light in the right branch of the heart. You do not nee</w:t>
      </w:r>
      <w:r w:rsidRPr="007C365F">
        <w:rPr>
          <w:rFonts w:ascii="Arial" w:hAnsi="Arial" w:cs="Arial"/>
          <w:lang w:val="en-AU" w:eastAsia="en-GB" w:bidi="ar-SA"/>
        </w:rPr>
        <w:t>d to modify this function just call it with the parameters.</w:t>
      </w:r>
    </w:p>
    <w:p w14:paraId="52B59402" w14:textId="77777777" w:rsidR="00000000" w:rsidRPr="007C365F" w:rsidRDefault="004D083E" w:rsidP="007C365F">
      <w:pPr>
        <w:spacing w:before="200"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void runLeftBranch(</w:t>
      </w:r>
      <w:r w:rsidRPr="007C365F">
        <w:rPr>
          <w:rStyle w:val="hljs-keyword"/>
          <w:rFonts w:ascii="Arial" w:eastAsia="Courier New" w:hAnsi="Arial" w:cs="Arial"/>
          <w:sz w:val="20"/>
          <w:szCs w:val="20"/>
          <w:lang w:val="en-AU" w:eastAsia="en-GB" w:bidi="ar-SA"/>
        </w:rPr>
        <w:t>int</w:t>
      </w:r>
      <w:r w:rsidRPr="007C365F">
        <w:rPr>
          <w:rFonts w:ascii="Arial" w:eastAsia="Courier New" w:hAnsi="Arial" w:cs="Arial"/>
          <w:sz w:val="20"/>
          <w:szCs w:val="20"/>
          <w:lang w:val="en-AU" w:eastAsia="en-GB" w:bidi="ar-SA"/>
        </w:rPr>
        <w:t xml:space="preserve"> delayNbr, </w:t>
      </w:r>
      <w:r w:rsidRPr="007C365F">
        <w:rPr>
          <w:rStyle w:val="hljs-keyword"/>
          <w:rFonts w:ascii="Arial" w:eastAsia="Courier New" w:hAnsi="Arial" w:cs="Arial"/>
          <w:sz w:val="20"/>
          <w:szCs w:val="20"/>
          <w:lang w:val="en-AU" w:eastAsia="en-GB" w:bidi="ar-SA"/>
        </w:rPr>
        <w:t>int</w:t>
      </w:r>
      <w:r w:rsidRPr="007C365F">
        <w:rPr>
          <w:rFonts w:ascii="Arial" w:eastAsia="Courier New" w:hAnsi="Arial" w:cs="Arial"/>
          <w:sz w:val="20"/>
          <w:szCs w:val="20"/>
          <w:lang w:val="en-AU" w:eastAsia="en-GB" w:bidi="ar-SA"/>
        </w:rPr>
        <w:t xml:space="preserve"> </w:t>
      </w:r>
      <w:r w:rsidRPr="007C365F">
        <w:rPr>
          <w:rStyle w:val="hljs-keyword"/>
          <w:rFonts w:ascii="Arial" w:eastAsia="Courier New" w:hAnsi="Arial" w:cs="Arial"/>
          <w:sz w:val="20"/>
          <w:szCs w:val="20"/>
          <w:lang w:val="en-AU" w:eastAsia="en-GB" w:bidi="ar-SA"/>
        </w:rPr>
        <w:t>color</w:t>
      </w:r>
      <w:r w:rsidRPr="007C365F">
        <w:rPr>
          <w:rFonts w:ascii="Arial" w:eastAsia="Courier New" w:hAnsi="Arial" w:cs="Arial"/>
          <w:sz w:val="20"/>
          <w:szCs w:val="20"/>
          <w:lang w:val="en-AU" w:eastAsia="en-GB" w:bidi="ar-SA"/>
        </w:rPr>
        <w:t>[</w:t>
      </w:r>
      <w:r w:rsidRPr="007C365F">
        <w:rPr>
          <w:rStyle w:val="hljs-number"/>
          <w:rFonts w:ascii="Arial" w:eastAsia="Courier New" w:hAnsi="Arial" w:cs="Arial"/>
          <w:sz w:val="20"/>
          <w:szCs w:val="20"/>
          <w:lang w:val="en-AU" w:eastAsia="en-GB" w:bidi="ar-SA"/>
        </w:rPr>
        <w:t>4</w:t>
      </w:r>
      <w:r w:rsidRPr="007C365F">
        <w:rPr>
          <w:rFonts w:ascii="Arial" w:eastAsia="Courier New" w:hAnsi="Arial" w:cs="Arial"/>
          <w:sz w:val="20"/>
          <w:szCs w:val="20"/>
          <w:lang w:val="en-AU" w:eastAsia="en-GB" w:bidi="ar-SA"/>
        </w:rPr>
        <w:t>]) {</w:t>
      </w:r>
    </w:p>
    <w:p w14:paraId="1AFC03BE" w14:textId="77777777"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w:t>
      </w:r>
      <w:r w:rsidRPr="007C365F">
        <w:rPr>
          <w:rStyle w:val="hljs-keyword"/>
          <w:rFonts w:ascii="Arial" w:eastAsia="Courier New" w:hAnsi="Arial" w:cs="Arial"/>
          <w:sz w:val="20"/>
          <w:szCs w:val="20"/>
          <w:lang w:val="en-AU" w:eastAsia="en-GB" w:bidi="ar-SA"/>
        </w:rPr>
        <w:t>for</w:t>
      </w:r>
      <w:r w:rsidRPr="007C365F">
        <w:rPr>
          <w:rFonts w:ascii="Arial" w:eastAsia="Courier New" w:hAnsi="Arial" w:cs="Arial"/>
          <w:sz w:val="20"/>
          <w:szCs w:val="20"/>
          <w:lang w:val="en-AU" w:eastAsia="en-GB" w:bidi="ar-SA"/>
        </w:rPr>
        <w:t>(</w:t>
      </w:r>
      <w:r w:rsidRPr="007C365F">
        <w:rPr>
          <w:rStyle w:val="hljs-keyword"/>
          <w:rFonts w:ascii="Arial" w:eastAsia="Courier New" w:hAnsi="Arial" w:cs="Arial"/>
          <w:sz w:val="20"/>
          <w:szCs w:val="20"/>
          <w:lang w:val="en-AU" w:eastAsia="en-GB" w:bidi="ar-SA"/>
        </w:rPr>
        <w:t>int</w:t>
      </w:r>
      <w:r w:rsidRPr="007C365F">
        <w:rPr>
          <w:rFonts w:ascii="Arial" w:eastAsia="Courier New" w:hAnsi="Arial" w:cs="Arial"/>
          <w:sz w:val="20"/>
          <w:szCs w:val="20"/>
          <w:lang w:val="en-AU" w:eastAsia="en-GB" w:bidi="ar-SA"/>
        </w:rPr>
        <w:t xml:space="preserve"> a= </w:t>
      </w:r>
      <w:r w:rsidRPr="007C365F">
        <w:rPr>
          <w:rStyle w:val="hljs-number"/>
          <w:rFonts w:ascii="Arial" w:eastAsia="Courier New" w:hAnsi="Arial" w:cs="Arial"/>
          <w:sz w:val="20"/>
          <w:szCs w:val="20"/>
          <w:lang w:val="en-AU" w:eastAsia="en-GB" w:bidi="ar-SA"/>
        </w:rPr>
        <w:t>0</w:t>
      </w:r>
      <w:r w:rsidRPr="007C365F">
        <w:rPr>
          <w:rStyle w:val="hljs-comment"/>
          <w:rFonts w:ascii="Arial" w:eastAsia="Courier New" w:hAnsi="Arial" w:cs="Arial"/>
          <w:sz w:val="20"/>
          <w:szCs w:val="20"/>
          <w:lang w:val="en-AU" w:eastAsia="en-GB" w:bidi="ar-SA"/>
        </w:rPr>
        <w:t>; a&lt;=7; a++) {</w:t>
      </w:r>
    </w:p>
    <w:p w14:paraId="512862E5" w14:textId="77777777"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showLight(leftBranch[a], delayNbr, </w:t>
      </w:r>
      <w:r w:rsidRPr="007C365F">
        <w:rPr>
          <w:rStyle w:val="hljs-keyword"/>
          <w:rFonts w:ascii="Arial" w:eastAsia="Courier New" w:hAnsi="Arial" w:cs="Arial"/>
          <w:sz w:val="20"/>
          <w:szCs w:val="20"/>
          <w:lang w:val="en-AU" w:eastAsia="en-GB" w:bidi="ar-SA"/>
        </w:rPr>
        <w:t>color</w:t>
      </w:r>
      <w:r w:rsidRPr="007C365F">
        <w:rPr>
          <w:rFonts w:ascii="Arial" w:eastAsia="Courier New" w:hAnsi="Arial" w:cs="Arial"/>
          <w:sz w:val="20"/>
          <w:szCs w:val="20"/>
          <w:lang w:val="en-AU" w:eastAsia="en-GB" w:bidi="ar-SA"/>
        </w:rPr>
        <w:t>)</w:t>
      </w:r>
      <w:r w:rsidRPr="007C365F">
        <w:rPr>
          <w:rStyle w:val="hljs-comment"/>
          <w:rFonts w:ascii="Arial" w:eastAsia="Courier New" w:hAnsi="Arial" w:cs="Arial"/>
          <w:sz w:val="20"/>
          <w:szCs w:val="20"/>
          <w:lang w:val="en-AU" w:eastAsia="en-GB" w:bidi="ar-SA"/>
        </w:rPr>
        <w:t>;</w:t>
      </w:r>
    </w:p>
    <w:p w14:paraId="1566C0FD" w14:textId="77777777"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  </w:t>
      </w:r>
    </w:p>
    <w:p w14:paraId="22065C90" w14:textId="77777777"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w:t>
      </w:r>
    </w:p>
    <w:p w14:paraId="6919D20F" w14:textId="77777777" w:rsidR="00000000" w:rsidRPr="007C365F" w:rsidRDefault="004D083E" w:rsidP="007C365F">
      <w:pPr>
        <w:pStyle w:val="Heading1"/>
        <w:spacing w:line="360" w:lineRule="auto"/>
        <w:rPr>
          <w:rFonts w:ascii="Arial" w:hAnsi="Arial" w:cs="Arial"/>
          <w:lang w:val="en-AU" w:eastAsia="en-GB" w:bidi="ar-SA"/>
        </w:rPr>
      </w:pPr>
      <w:bookmarkStart w:id="9" w:name="_Toc94556954"/>
      <w:r w:rsidRPr="007C365F">
        <w:rPr>
          <w:rFonts w:ascii="Arial" w:hAnsi="Arial" w:cs="Arial"/>
          <w:lang w:val="en-AU" w:eastAsia="en-GB" w:bidi="ar-SA"/>
        </w:rPr>
        <w:t>Show Light Function</w:t>
      </w:r>
      <w:bookmarkEnd w:id="9"/>
    </w:p>
    <w:p w14:paraId="1E9C69CF" w14:textId="77777777" w:rsidR="00000000" w:rsidRPr="007C365F" w:rsidRDefault="004D083E" w:rsidP="007C365F">
      <w:pPr>
        <w:spacing w:before="240" w:after="240" w:line="360" w:lineRule="auto"/>
        <w:rPr>
          <w:rFonts w:ascii="Arial" w:hAnsi="Arial" w:cs="Arial"/>
          <w:lang w:val="en-AU" w:eastAsia="en-GB" w:bidi="ar-SA"/>
        </w:rPr>
      </w:pPr>
      <w:r w:rsidRPr="007C365F">
        <w:rPr>
          <w:rFonts w:ascii="Arial" w:hAnsi="Arial" w:cs="Arial"/>
          <w:lang w:val="en-AU" w:eastAsia="en-GB" w:bidi="ar-SA"/>
        </w:rPr>
        <w:t>Show Light func</w:t>
      </w:r>
      <w:r w:rsidRPr="007C365F">
        <w:rPr>
          <w:rFonts w:ascii="Arial" w:hAnsi="Arial" w:cs="Arial"/>
          <w:lang w:val="en-AU" w:eastAsia="en-GB" w:bidi="ar-SA"/>
        </w:rPr>
        <w:t>tion takes the light number, delay which controls how fast the light turn off and on, and light colour, which take an RGB value.</w:t>
      </w:r>
    </w:p>
    <w:p w14:paraId="7193F44D" w14:textId="77777777" w:rsidR="00000000" w:rsidRPr="007C365F" w:rsidRDefault="004D083E" w:rsidP="007C365F">
      <w:pPr>
        <w:spacing w:before="200"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 </w:t>
      </w:r>
      <w:r w:rsidRPr="007C365F">
        <w:rPr>
          <w:rStyle w:val="hljs-builtin"/>
          <w:rFonts w:ascii="Arial" w:eastAsia="Courier New" w:hAnsi="Arial" w:cs="Arial"/>
          <w:sz w:val="20"/>
          <w:szCs w:val="20"/>
          <w:lang w:val="en-AU" w:eastAsia="en-GB" w:bidi="ar-SA"/>
        </w:rPr>
        <w:t>red</w:t>
      </w:r>
      <w:r w:rsidRPr="007C365F">
        <w:rPr>
          <w:rFonts w:ascii="Arial" w:eastAsia="Courier New" w:hAnsi="Arial" w:cs="Arial"/>
          <w:sz w:val="20"/>
          <w:szCs w:val="20"/>
          <w:lang w:val="en-AU" w:eastAsia="en-GB" w:bidi="ar-SA"/>
        </w:rPr>
        <w:t xml:space="preserve">, </w:t>
      </w:r>
      <w:r w:rsidRPr="007C365F">
        <w:rPr>
          <w:rStyle w:val="hljs-builtin"/>
          <w:rFonts w:ascii="Arial" w:eastAsia="Courier New" w:hAnsi="Arial" w:cs="Arial"/>
          <w:sz w:val="20"/>
          <w:szCs w:val="20"/>
          <w:lang w:val="en-AU" w:eastAsia="en-GB" w:bidi="ar-SA"/>
        </w:rPr>
        <w:t>green</w:t>
      </w:r>
      <w:r w:rsidRPr="007C365F">
        <w:rPr>
          <w:rFonts w:ascii="Arial" w:eastAsia="Courier New" w:hAnsi="Arial" w:cs="Arial"/>
          <w:sz w:val="20"/>
          <w:szCs w:val="20"/>
          <w:lang w:val="en-AU" w:eastAsia="en-GB" w:bidi="ar-SA"/>
        </w:rPr>
        <w:t xml:space="preserve">, </w:t>
      </w:r>
      <w:r w:rsidRPr="007C365F">
        <w:rPr>
          <w:rStyle w:val="hljs-builtin"/>
          <w:rFonts w:ascii="Arial" w:eastAsia="Courier New" w:hAnsi="Arial" w:cs="Arial"/>
          <w:sz w:val="20"/>
          <w:szCs w:val="20"/>
          <w:lang w:val="en-AU" w:eastAsia="en-GB" w:bidi="ar-SA"/>
        </w:rPr>
        <w:t>blue</w:t>
      </w:r>
      <w:r w:rsidRPr="007C365F">
        <w:rPr>
          <w:rFonts w:ascii="Arial" w:eastAsia="Courier New" w:hAnsi="Arial" w:cs="Arial"/>
          <w:sz w:val="20"/>
          <w:szCs w:val="20"/>
          <w:lang w:val="en-AU" w:eastAsia="en-GB" w:bidi="ar-SA"/>
        </w:rPr>
        <w:t xml:space="preserve"> }</w:t>
      </w:r>
    </w:p>
    <w:p w14:paraId="54102076" w14:textId="77777777" w:rsidR="00000000" w:rsidRPr="007C365F" w:rsidRDefault="004D083E" w:rsidP="007C365F">
      <w:pPr>
        <w:spacing w:before="240" w:after="240" w:line="360" w:lineRule="auto"/>
        <w:rPr>
          <w:rFonts w:ascii="Arial" w:hAnsi="Arial" w:cs="Arial"/>
          <w:lang w:val="en-AU" w:eastAsia="en-GB" w:bidi="ar-SA"/>
        </w:rPr>
      </w:pPr>
      <w:r w:rsidRPr="007C365F">
        <w:rPr>
          <w:rFonts w:ascii="Arial" w:hAnsi="Arial" w:cs="Arial"/>
          <w:lang w:val="en-AU" w:eastAsia="en-GB" w:bidi="ar-SA"/>
        </w:rPr>
        <w:t>To make it easier to pick a colour you can Google RGB colour picker and use the value and store it int</w:t>
      </w:r>
      <w:r w:rsidRPr="007C365F">
        <w:rPr>
          <w:rFonts w:ascii="Arial" w:hAnsi="Arial" w:cs="Arial"/>
          <w:lang w:val="en-AU" w:eastAsia="en-GB" w:bidi="ar-SA"/>
        </w:rPr>
        <w:t>o a variable and pass it to the function. You don't need to modify this function.</w:t>
      </w:r>
    </w:p>
    <w:p w14:paraId="2EB05DFB" w14:textId="77777777" w:rsidR="007C365F" w:rsidRDefault="004D083E" w:rsidP="007C365F">
      <w:pPr>
        <w:spacing w:before="200"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w:t>
      </w:r>
    </w:p>
    <w:p w14:paraId="398B1F39" w14:textId="77777777" w:rsidR="007C365F" w:rsidRDefault="007C365F" w:rsidP="007C365F">
      <w:pPr>
        <w:spacing w:before="200" w:line="360" w:lineRule="auto"/>
        <w:rPr>
          <w:rFonts w:ascii="Arial" w:eastAsia="Courier New" w:hAnsi="Arial" w:cs="Arial"/>
          <w:sz w:val="20"/>
          <w:szCs w:val="20"/>
          <w:lang w:val="en-AU" w:eastAsia="en-GB" w:bidi="ar-SA"/>
        </w:rPr>
      </w:pPr>
    </w:p>
    <w:p w14:paraId="24815029" w14:textId="77777777" w:rsidR="007C365F" w:rsidRDefault="007C365F" w:rsidP="007C365F">
      <w:pPr>
        <w:spacing w:before="200" w:line="360" w:lineRule="auto"/>
        <w:rPr>
          <w:rFonts w:ascii="Arial" w:eastAsia="Courier New" w:hAnsi="Arial" w:cs="Arial"/>
          <w:sz w:val="20"/>
          <w:szCs w:val="20"/>
          <w:lang w:val="en-AU" w:eastAsia="en-GB" w:bidi="ar-SA"/>
        </w:rPr>
      </w:pPr>
    </w:p>
    <w:p w14:paraId="09BA3DB1" w14:textId="2939ABD2" w:rsidR="00000000" w:rsidRPr="007C365F" w:rsidRDefault="004D083E" w:rsidP="007C365F">
      <w:pPr>
        <w:spacing w:before="200"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lastRenderedPageBreak/>
        <w:t>void showLight(</w:t>
      </w:r>
      <w:r w:rsidRPr="007C365F">
        <w:rPr>
          <w:rStyle w:val="hljs-keyword"/>
          <w:rFonts w:ascii="Arial" w:eastAsia="Courier New" w:hAnsi="Arial" w:cs="Arial"/>
          <w:sz w:val="20"/>
          <w:szCs w:val="20"/>
          <w:lang w:val="en-AU" w:eastAsia="en-GB" w:bidi="ar-SA"/>
        </w:rPr>
        <w:t>int</w:t>
      </w:r>
      <w:r w:rsidRPr="007C365F">
        <w:rPr>
          <w:rFonts w:ascii="Arial" w:eastAsia="Courier New" w:hAnsi="Arial" w:cs="Arial"/>
          <w:sz w:val="20"/>
          <w:szCs w:val="20"/>
          <w:lang w:val="en-AU" w:eastAsia="en-GB" w:bidi="ar-SA"/>
        </w:rPr>
        <w:t xml:space="preserve"> lightNbr, </w:t>
      </w:r>
      <w:r w:rsidRPr="007C365F">
        <w:rPr>
          <w:rStyle w:val="hljs-keyword"/>
          <w:rFonts w:ascii="Arial" w:eastAsia="Courier New" w:hAnsi="Arial" w:cs="Arial"/>
          <w:sz w:val="20"/>
          <w:szCs w:val="20"/>
          <w:lang w:val="en-AU" w:eastAsia="en-GB" w:bidi="ar-SA"/>
        </w:rPr>
        <w:t>int</w:t>
      </w:r>
      <w:r w:rsidRPr="007C365F">
        <w:rPr>
          <w:rFonts w:ascii="Arial" w:eastAsia="Courier New" w:hAnsi="Arial" w:cs="Arial"/>
          <w:sz w:val="20"/>
          <w:szCs w:val="20"/>
          <w:lang w:val="en-AU" w:eastAsia="en-GB" w:bidi="ar-SA"/>
        </w:rPr>
        <w:t xml:space="preserve"> delayNbr, </w:t>
      </w:r>
      <w:r w:rsidRPr="007C365F">
        <w:rPr>
          <w:rStyle w:val="hljs-keyword"/>
          <w:rFonts w:ascii="Arial" w:eastAsia="Courier New" w:hAnsi="Arial" w:cs="Arial"/>
          <w:sz w:val="20"/>
          <w:szCs w:val="20"/>
          <w:lang w:val="en-AU" w:eastAsia="en-GB" w:bidi="ar-SA"/>
        </w:rPr>
        <w:t>int</w:t>
      </w:r>
      <w:r w:rsidRPr="007C365F">
        <w:rPr>
          <w:rFonts w:ascii="Arial" w:eastAsia="Courier New" w:hAnsi="Arial" w:cs="Arial"/>
          <w:sz w:val="20"/>
          <w:szCs w:val="20"/>
          <w:lang w:val="en-AU" w:eastAsia="en-GB" w:bidi="ar-SA"/>
        </w:rPr>
        <w:t xml:space="preserve"> </w:t>
      </w:r>
      <w:r w:rsidRPr="007C365F">
        <w:rPr>
          <w:rStyle w:val="hljs-keyword"/>
          <w:rFonts w:ascii="Arial" w:eastAsia="Courier New" w:hAnsi="Arial" w:cs="Arial"/>
          <w:sz w:val="20"/>
          <w:szCs w:val="20"/>
          <w:lang w:val="en-AU" w:eastAsia="en-GB" w:bidi="ar-SA"/>
        </w:rPr>
        <w:t>color</w:t>
      </w:r>
      <w:r w:rsidRPr="007C365F">
        <w:rPr>
          <w:rFonts w:ascii="Arial" w:eastAsia="Courier New" w:hAnsi="Arial" w:cs="Arial"/>
          <w:sz w:val="20"/>
          <w:szCs w:val="20"/>
          <w:lang w:val="en-AU" w:eastAsia="en-GB" w:bidi="ar-SA"/>
        </w:rPr>
        <w:t>[</w:t>
      </w:r>
      <w:r w:rsidRPr="007C365F">
        <w:rPr>
          <w:rStyle w:val="hljs-number"/>
          <w:rFonts w:ascii="Arial" w:eastAsia="Courier New" w:hAnsi="Arial" w:cs="Arial"/>
          <w:sz w:val="20"/>
          <w:szCs w:val="20"/>
          <w:lang w:val="en-AU" w:eastAsia="en-GB" w:bidi="ar-SA"/>
        </w:rPr>
        <w:t>4</w:t>
      </w:r>
      <w:r w:rsidRPr="007C365F">
        <w:rPr>
          <w:rFonts w:ascii="Arial" w:eastAsia="Courier New" w:hAnsi="Arial" w:cs="Arial"/>
          <w:sz w:val="20"/>
          <w:szCs w:val="20"/>
          <w:lang w:val="en-AU" w:eastAsia="en-GB" w:bidi="ar-SA"/>
        </w:rPr>
        <w:t>]) {</w:t>
      </w:r>
    </w:p>
    <w:p w14:paraId="48DD5537" w14:textId="2C90E4E1" w:rsidR="00000000" w:rsidRPr="007C365F" w:rsidRDefault="004D083E" w:rsidP="007C365F">
      <w:pPr>
        <w:spacing w:line="360" w:lineRule="auto"/>
        <w:ind w:left="720"/>
        <w:rPr>
          <w:rFonts w:ascii="Arial" w:eastAsia="Courier New" w:hAnsi="Arial" w:cs="Arial"/>
          <w:sz w:val="20"/>
          <w:szCs w:val="20"/>
          <w:lang w:val="en-AU" w:eastAsia="en-GB" w:bidi="ar-SA"/>
        </w:rPr>
      </w:pPr>
      <w:r w:rsidRPr="007C365F">
        <w:rPr>
          <w:rStyle w:val="hljs-keyword"/>
          <w:rFonts w:ascii="Arial" w:eastAsia="Courier New" w:hAnsi="Arial" w:cs="Arial"/>
          <w:sz w:val="20"/>
          <w:szCs w:val="20"/>
          <w:lang w:val="en-AU" w:eastAsia="en-GB" w:bidi="ar-SA"/>
        </w:rPr>
        <w:t>strip</w:t>
      </w:r>
      <w:r w:rsidRPr="007C365F">
        <w:rPr>
          <w:rFonts w:ascii="Arial" w:eastAsia="Courier New" w:hAnsi="Arial" w:cs="Arial"/>
          <w:sz w:val="20"/>
          <w:szCs w:val="20"/>
          <w:lang w:val="en-AU" w:eastAsia="en-GB" w:bidi="ar-SA"/>
        </w:rPr>
        <w:t xml:space="preserve">.setPixelColor(lightNbr, </w:t>
      </w:r>
      <w:r w:rsidRPr="007C365F">
        <w:rPr>
          <w:rStyle w:val="hljs-keyword"/>
          <w:rFonts w:ascii="Arial" w:eastAsia="Courier New" w:hAnsi="Arial" w:cs="Arial"/>
          <w:sz w:val="20"/>
          <w:szCs w:val="20"/>
          <w:lang w:val="en-AU" w:eastAsia="en-GB" w:bidi="ar-SA"/>
        </w:rPr>
        <w:t>strip</w:t>
      </w:r>
      <w:r w:rsidRPr="007C365F">
        <w:rPr>
          <w:rFonts w:ascii="Arial" w:eastAsia="Courier New" w:hAnsi="Arial" w:cs="Arial"/>
          <w:sz w:val="20"/>
          <w:szCs w:val="20"/>
          <w:lang w:val="en-AU" w:eastAsia="en-GB" w:bidi="ar-SA"/>
        </w:rPr>
        <w:t>.Color(</w:t>
      </w:r>
      <w:r w:rsidRPr="007C365F">
        <w:rPr>
          <w:rStyle w:val="hljs-keyword"/>
          <w:rFonts w:ascii="Arial" w:eastAsia="Courier New" w:hAnsi="Arial" w:cs="Arial"/>
          <w:sz w:val="20"/>
          <w:szCs w:val="20"/>
          <w:lang w:val="en-AU" w:eastAsia="en-GB" w:bidi="ar-SA"/>
        </w:rPr>
        <w:t>color</w:t>
      </w:r>
      <w:r w:rsidRPr="007C365F">
        <w:rPr>
          <w:rFonts w:ascii="Arial" w:eastAsia="Courier New" w:hAnsi="Arial" w:cs="Arial"/>
          <w:sz w:val="20"/>
          <w:szCs w:val="20"/>
          <w:lang w:val="en-AU" w:eastAsia="en-GB" w:bidi="ar-SA"/>
        </w:rPr>
        <w:t>[</w:t>
      </w:r>
      <w:r w:rsidRPr="007C365F">
        <w:rPr>
          <w:rStyle w:val="hljs-number"/>
          <w:rFonts w:ascii="Arial" w:eastAsia="Courier New" w:hAnsi="Arial" w:cs="Arial"/>
          <w:sz w:val="20"/>
          <w:szCs w:val="20"/>
          <w:lang w:val="en-AU" w:eastAsia="en-GB" w:bidi="ar-SA"/>
        </w:rPr>
        <w:t>0</w:t>
      </w:r>
      <w:r w:rsidRPr="007C365F">
        <w:rPr>
          <w:rFonts w:ascii="Arial" w:eastAsia="Courier New" w:hAnsi="Arial" w:cs="Arial"/>
          <w:sz w:val="20"/>
          <w:szCs w:val="20"/>
          <w:lang w:val="en-AU" w:eastAsia="en-GB" w:bidi="ar-SA"/>
        </w:rPr>
        <w:t>],</w:t>
      </w:r>
      <w:r w:rsidR="00D67871" w:rsidRPr="007C365F">
        <w:rPr>
          <w:rFonts w:ascii="Arial" w:eastAsia="Courier New" w:hAnsi="Arial" w:cs="Arial"/>
          <w:sz w:val="20"/>
          <w:szCs w:val="20"/>
          <w:lang w:eastAsia="en-GB" w:bidi="ar-SA"/>
        </w:rPr>
        <w:t xml:space="preserve"> </w:t>
      </w:r>
      <w:r w:rsidRPr="007C365F">
        <w:rPr>
          <w:rStyle w:val="hljs-keyword"/>
          <w:rFonts w:ascii="Arial" w:eastAsia="Courier New" w:hAnsi="Arial" w:cs="Arial"/>
          <w:sz w:val="20"/>
          <w:szCs w:val="20"/>
          <w:lang w:val="en-AU" w:eastAsia="en-GB" w:bidi="ar-SA"/>
        </w:rPr>
        <w:t>color</w:t>
      </w:r>
      <w:r w:rsidRPr="007C365F">
        <w:rPr>
          <w:rFonts w:ascii="Arial" w:eastAsia="Courier New" w:hAnsi="Arial" w:cs="Arial"/>
          <w:sz w:val="20"/>
          <w:szCs w:val="20"/>
          <w:lang w:val="en-AU" w:eastAsia="en-GB" w:bidi="ar-SA"/>
        </w:rPr>
        <w:t>[</w:t>
      </w:r>
      <w:r w:rsidRPr="007C365F">
        <w:rPr>
          <w:rStyle w:val="hljs-number"/>
          <w:rFonts w:ascii="Arial" w:eastAsia="Courier New" w:hAnsi="Arial" w:cs="Arial"/>
          <w:sz w:val="20"/>
          <w:szCs w:val="20"/>
          <w:lang w:val="en-AU" w:eastAsia="en-GB" w:bidi="ar-SA"/>
        </w:rPr>
        <w:t>1</w:t>
      </w:r>
      <w:r w:rsidRPr="007C365F">
        <w:rPr>
          <w:rFonts w:ascii="Arial" w:eastAsia="Courier New" w:hAnsi="Arial" w:cs="Arial"/>
          <w:sz w:val="20"/>
          <w:szCs w:val="20"/>
          <w:lang w:val="en-AU" w:eastAsia="en-GB" w:bidi="ar-SA"/>
        </w:rPr>
        <w:t>],</w:t>
      </w:r>
      <w:r w:rsidR="00D67871" w:rsidRPr="007C365F">
        <w:rPr>
          <w:rFonts w:ascii="Arial" w:eastAsia="Courier New" w:hAnsi="Arial" w:cs="Arial"/>
          <w:sz w:val="20"/>
          <w:szCs w:val="20"/>
          <w:lang w:eastAsia="en-GB" w:bidi="ar-SA"/>
        </w:rPr>
        <w:t xml:space="preserve"> </w:t>
      </w:r>
      <w:r w:rsidRPr="007C365F">
        <w:rPr>
          <w:rStyle w:val="hljs-keyword"/>
          <w:rFonts w:ascii="Arial" w:eastAsia="Courier New" w:hAnsi="Arial" w:cs="Arial"/>
          <w:sz w:val="20"/>
          <w:szCs w:val="20"/>
          <w:lang w:val="en-AU" w:eastAsia="en-GB" w:bidi="ar-SA"/>
        </w:rPr>
        <w:t>color</w:t>
      </w:r>
      <w:r w:rsidRPr="007C365F">
        <w:rPr>
          <w:rFonts w:ascii="Arial" w:eastAsia="Courier New" w:hAnsi="Arial" w:cs="Arial"/>
          <w:sz w:val="20"/>
          <w:szCs w:val="20"/>
          <w:lang w:val="en-AU" w:eastAsia="en-GB" w:bidi="ar-SA"/>
        </w:rPr>
        <w:t>[</w:t>
      </w:r>
      <w:r w:rsidRPr="007C365F">
        <w:rPr>
          <w:rStyle w:val="hljs-number"/>
          <w:rFonts w:ascii="Arial" w:eastAsia="Courier New" w:hAnsi="Arial" w:cs="Arial"/>
          <w:sz w:val="20"/>
          <w:szCs w:val="20"/>
          <w:lang w:val="en-AU" w:eastAsia="en-GB" w:bidi="ar-SA"/>
        </w:rPr>
        <w:t>2</w:t>
      </w:r>
      <w:r w:rsidRPr="007C365F">
        <w:rPr>
          <w:rFonts w:ascii="Arial" w:eastAsia="Courier New" w:hAnsi="Arial" w:cs="Arial"/>
          <w:sz w:val="20"/>
          <w:szCs w:val="20"/>
          <w:lang w:val="en-AU" w:eastAsia="en-GB" w:bidi="ar-SA"/>
        </w:rPr>
        <w:t>]));</w:t>
      </w:r>
    </w:p>
    <w:p w14:paraId="6E1AF55F" w14:textId="6FF35FDC"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w:t>
      </w:r>
      <w:r w:rsidR="00D67871" w:rsidRPr="007C365F">
        <w:rPr>
          <w:rFonts w:ascii="Arial" w:eastAsia="Courier New" w:hAnsi="Arial" w:cs="Arial"/>
          <w:sz w:val="20"/>
          <w:szCs w:val="20"/>
          <w:lang w:val="en-AU" w:eastAsia="en-GB" w:bidi="ar-SA"/>
        </w:rPr>
        <w:tab/>
      </w:r>
      <w:r w:rsidRPr="007C365F">
        <w:rPr>
          <w:rStyle w:val="hljs-keyword"/>
          <w:rFonts w:ascii="Arial" w:eastAsia="Courier New" w:hAnsi="Arial" w:cs="Arial"/>
          <w:sz w:val="20"/>
          <w:szCs w:val="20"/>
          <w:lang w:val="en-AU" w:eastAsia="en-GB" w:bidi="ar-SA"/>
        </w:rPr>
        <w:t>strip</w:t>
      </w:r>
      <w:r w:rsidRPr="007C365F">
        <w:rPr>
          <w:rFonts w:ascii="Arial" w:eastAsia="Courier New" w:hAnsi="Arial" w:cs="Arial"/>
          <w:sz w:val="20"/>
          <w:szCs w:val="20"/>
          <w:lang w:val="en-AU" w:eastAsia="en-GB" w:bidi="ar-SA"/>
        </w:rPr>
        <w:t>.sho</w:t>
      </w:r>
      <w:r w:rsidRPr="007C365F">
        <w:rPr>
          <w:rFonts w:ascii="Arial" w:eastAsia="Courier New" w:hAnsi="Arial" w:cs="Arial"/>
          <w:sz w:val="20"/>
          <w:szCs w:val="20"/>
          <w:lang w:val="en-AU" w:eastAsia="en-GB" w:bidi="ar-SA"/>
        </w:rPr>
        <w:t>w();</w:t>
      </w:r>
    </w:p>
    <w:p w14:paraId="1B4427EA" w14:textId="3E43D509"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w:t>
      </w:r>
      <w:r w:rsidR="00D67871" w:rsidRPr="007C365F">
        <w:rPr>
          <w:rFonts w:ascii="Arial" w:eastAsia="Courier New" w:hAnsi="Arial" w:cs="Arial"/>
          <w:sz w:val="20"/>
          <w:szCs w:val="20"/>
          <w:lang w:val="en-AU" w:eastAsia="en-GB" w:bidi="ar-SA"/>
        </w:rPr>
        <w:tab/>
      </w:r>
      <w:r w:rsidRPr="007C365F">
        <w:rPr>
          <w:rFonts w:ascii="Arial" w:eastAsia="Courier New" w:hAnsi="Arial" w:cs="Arial"/>
          <w:sz w:val="20"/>
          <w:szCs w:val="20"/>
          <w:lang w:val="en-AU" w:eastAsia="en-GB" w:bidi="ar-SA"/>
        </w:rPr>
        <w:t>delay(delayNbr);</w:t>
      </w:r>
    </w:p>
    <w:p w14:paraId="20BBECCA" w14:textId="45D047A4" w:rsidR="00000000" w:rsidRPr="007C365F" w:rsidRDefault="004D083E" w:rsidP="007C365F">
      <w:pPr>
        <w:spacing w:line="360" w:lineRule="auto"/>
        <w:ind w:firstLine="720"/>
        <w:rPr>
          <w:rFonts w:ascii="Arial" w:eastAsia="Courier New" w:hAnsi="Arial" w:cs="Arial"/>
          <w:sz w:val="20"/>
          <w:szCs w:val="20"/>
          <w:lang w:val="en-AU" w:eastAsia="en-GB" w:bidi="ar-SA"/>
        </w:rPr>
      </w:pPr>
      <w:r w:rsidRPr="007C365F">
        <w:rPr>
          <w:rStyle w:val="hljs-keyword"/>
          <w:rFonts w:ascii="Arial" w:eastAsia="Courier New" w:hAnsi="Arial" w:cs="Arial"/>
          <w:sz w:val="20"/>
          <w:szCs w:val="20"/>
          <w:lang w:val="en-AU" w:eastAsia="en-GB" w:bidi="ar-SA"/>
        </w:rPr>
        <w:t>strip</w:t>
      </w:r>
      <w:r w:rsidRPr="007C365F">
        <w:rPr>
          <w:rFonts w:ascii="Arial" w:eastAsia="Courier New" w:hAnsi="Arial" w:cs="Arial"/>
          <w:sz w:val="20"/>
          <w:szCs w:val="20"/>
          <w:lang w:val="en-AU" w:eastAsia="en-GB" w:bidi="ar-SA"/>
        </w:rPr>
        <w:t xml:space="preserve">.setPixelColor(lightNbr, </w:t>
      </w:r>
      <w:r w:rsidRPr="007C365F">
        <w:rPr>
          <w:rStyle w:val="hljs-keyword"/>
          <w:rFonts w:ascii="Arial" w:eastAsia="Courier New" w:hAnsi="Arial" w:cs="Arial"/>
          <w:sz w:val="20"/>
          <w:szCs w:val="20"/>
          <w:lang w:val="en-AU" w:eastAsia="en-GB" w:bidi="ar-SA"/>
        </w:rPr>
        <w:t>strip</w:t>
      </w:r>
      <w:r w:rsidRPr="007C365F">
        <w:rPr>
          <w:rFonts w:ascii="Arial" w:eastAsia="Courier New" w:hAnsi="Arial" w:cs="Arial"/>
          <w:sz w:val="20"/>
          <w:szCs w:val="20"/>
          <w:lang w:val="en-AU" w:eastAsia="en-GB" w:bidi="ar-SA"/>
        </w:rPr>
        <w:t>.Color(</w:t>
      </w:r>
      <w:r w:rsidRPr="007C365F">
        <w:rPr>
          <w:rStyle w:val="hljs-number"/>
          <w:rFonts w:ascii="Arial" w:eastAsia="Courier New" w:hAnsi="Arial" w:cs="Arial"/>
          <w:sz w:val="20"/>
          <w:szCs w:val="20"/>
          <w:lang w:val="en-AU" w:eastAsia="en-GB" w:bidi="ar-SA"/>
        </w:rPr>
        <w:t>0</w:t>
      </w:r>
      <w:r w:rsidRPr="007C365F">
        <w:rPr>
          <w:rFonts w:ascii="Arial" w:eastAsia="Courier New" w:hAnsi="Arial" w:cs="Arial"/>
          <w:sz w:val="20"/>
          <w:szCs w:val="20"/>
          <w:lang w:val="en-AU" w:eastAsia="en-GB" w:bidi="ar-SA"/>
        </w:rPr>
        <w:t xml:space="preserve">,   </w:t>
      </w:r>
      <w:r w:rsidRPr="007C365F">
        <w:rPr>
          <w:rStyle w:val="hljs-number"/>
          <w:rFonts w:ascii="Arial" w:eastAsia="Courier New" w:hAnsi="Arial" w:cs="Arial"/>
          <w:sz w:val="20"/>
          <w:szCs w:val="20"/>
          <w:lang w:val="en-AU" w:eastAsia="en-GB" w:bidi="ar-SA"/>
        </w:rPr>
        <w:t>0</w:t>
      </w:r>
      <w:r w:rsidRPr="007C365F">
        <w:rPr>
          <w:rFonts w:ascii="Arial" w:eastAsia="Courier New" w:hAnsi="Arial" w:cs="Arial"/>
          <w:sz w:val="20"/>
          <w:szCs w:val="20"/>
          <w:lang w:val="en-AU" w:eastAsia="en-GB" w:bidi="ar-SA"/>
        </w:rPr>
        <w:t xml:space="preserve">,   </w:t>
      </w:r>
      <w:r w:rsidRPr="007C365F">
        <w:rPr>
          <w:rStyle w:val="hljs-number"/>
          <w:rFonts w:ascii="Arial" w:eastAsia="Courier New" w:hAnsi="Arial" w:cs="Arial"/>
          <w:sz w:val="20"/>
          <w:szCs w:val="20"/>
          <w:lang w:val="en-AU" w:eastAsia="en-GB" w:bidi="ar-SA"/>
        </w:rPr>
        <w:t>0</w:t>
      </w:r>
      <w:r w:rsidRPr="007C365F">
        <w:rPr>
          <w:rFonts w:ascii="Arial" w:eastAsia="Courier New" w:hAnsi="Arial" w:cs="Arial"/>
          <w:sz w:val="20"/>
          <w:szCs w:val="20"/>
          <w:lang w:val="en-AU" w:eastAsia="en-GB" w:bidi="ar-SA"/>
        </w:rPr>
        <w:t>));</w:t>
      </w:r>
    </w:p>
    <w:p w14:paraId="6477BE5F" w14:textId="58E0D91C" w:rsidR="00000000" w:rsidRPr="007C365F" w:rsidRDefault="004D083E" w:rsidP="007C365F">
      <w:pPr>
        <w:spacing w:line="360" w:lineRule="auto"/>
        <w:ind w:firstLine="720"/>
        <w:rPr>
          <w:rFonts w:ascii="Arial" w:eastAsia="Courier New" w:hAnsi="Arial" w:cs="Arial"/>
          <w:sz w:val="20"/>
          <w:szCs w:val="20"/>
          <w:lang w:val="en-AU" w:eastAsia="en-GB" w:bidi="ar-SA"/>
        </w:rPr>
      </w:pPr>
      <w:r w:rsidRPr="007C365F">
        <w:rPr>
          <w:rStyle w:val="hljs-keyword"/>
          <w:rFonts w:ascii="Arial" w:eastAsia="Courier New" w:hAnsi="Arial" w:cs="Arial"/>
          <w:sz w:val="20"/>
          <w:szCs w:val="20"/>
          <w:lang w:val="en-AU" w:eastAsia="en-GB" w:bidi="ar-SA"/>
        </w:rPr>
        <w:t>strip</w:t>
      </w:r>
      <w:r w:rsidRPr="007C365F">
        <w:rPr>
          <w:rFonts w:ascii="Arial" w:eastAsia="Courier New" w:hAnsi="Arial" w:cs="Arial"/>
          <w:sz w:val="20"/>
          <w:szCs w:val="20"/>
          <w:lang w:val="en-AU" w:eastAsia="en-GB" w:bidi="ar-SA"/>
        </w:rPr>
        <w:t>.show();</w:t>
      </w:r>
    </w:p>
    <w:p w14:paraId="60CF3D2B" w14:textId="07A6B05D" w:rsidR="00000000" w:rsidRPr="007C365F" w:rsidRDefault="004D083E" w:rsidP="007C365F">
      <w:pPr>
        <w:spacing w:line="360" w:lineRule="auto"/>
        <w:ind w:firstLine="720"/>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delay(delayNbr);</w:t>
      </w:r>
    </w:p>
    <w:p w14:paraId="096A81BA" w14:textId="77777777"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w:t>
      </w:r>
    </w:p>
    <w:p w14:paraId="55FF6DA6" w14:textId="77777777" w:rsidR="00000000" w:rsidRPr="007C365F" w:rsidRDefault="004D083E" w:rsidP="007C365F">
      <w:pPr>
        <w:pStyle w:val="Heading1"/>
        <w:spacing w:line="360" w:lineRule="auto"/>
        <w:rPr>
          <w:rFonts w:ascii="Arial" w:hAnsi="Arial" w:cs="Arial"/>
          <w:lang w:val="en-AU" w:eastAsia="en-GB" w:bidi="ar-SA"/>
        </w:rPr>
      </w:pPr>
      <w:bookmarkStart w:id="10" w:name="_Toc94556955"/>
      <w:r w:rsidRPr="007C365F">
        <w:rPr>
          <w:rFonts w:ascii="Arial" w:hAnsi="Arial" w:cs="Arial"/>
          <w:lang w:val="en-AU" w:eastAsia="en-GB" w:bidi="ar-SA"/>
        </w:rPr>
        <w:t>How to add a button?</w:t>
      </w:r>
      <w:bookmarkEnd w:id="10"/>
    </w:p>
    <w:p w14:paraId="431E522B" w14:textId="77777777" w:rsidR="00000000" w:rsidRPr="007C365F" w:rsidRDefault="004D083E" w:rsidP="007C365F">
      <w:pPr>
        <w:spacing w:before="240" w:after="240" w:line="360" w:lineRule="auto"/>
        <w:rPr>
          <w:rFonts w:ascii="Arial" w:hAnsi="Arial" w:cs="Arial"/>
          <w:lang w:val="en-AU" w:eastAsia="en-GB" w:bidi="ar-SA"/>
        </w:rPr>
      </w:pPr>
      <w:r w:rsidRPr="007C365F">
        <w:rPr>
          <w:rFonts w:ascii="Arial" w:hAnsi="Arial" w:cs="Arial"/>
          <w:lang w:val="en-AU" w:eastAsia="en-GB" w:bidi="ar-SA"/>
        </w:rPr>
        <w:t>To add a button you need:</w:t>
      </w:r>
    </w:p>
    <w:p w14:paraId="7D4325CB" w14:textId="77777777" w:rsidR="00000000" w:rsidRPr="007C365F" w:rsidRDefault="004D083E" w:rsidP="007C365F">
      <w:pPr>
        <w:numPr>
          <w:ilvl w:val="0"/>
          <w:numId w:val="3"/>
        </w:numPr>
        <w:spacing w:before="240" w:line="360" w:lineRule="auto"/>
        <w:ind w:hanging="210"/>
        <w:rPr>
          <w:rFonts w:ascii="Arial" w:hAnsi="Arial" w:cs="Arial"/>
          <w:lang w:val="en-AU" w:eastAsia="en-GB" w:bidi="ar-SA"/>
        </w:rPr>
      </w:pPr>
      <w:r w:rsidRPr="007C365F">
        <w:rPr>
          <w:rFonts w:ascii="Arial" w:hAnsi="Arial" w:cs="Arial"/>
          <w:lang w:val="en-AU" w:eastAsia="en-GB" w:bidi="ar-SA"/>
        </w:rPr>
        <w:t>The light number (lightNbr variable).</w:t>
      </w:r>
    </w:p>
    <w:p w14:paraId="140DC559" w14:textId="77777777" w:rsidR="00000000" w:rsidRPr="007C365F" w:rsidRDefault="004D083E" w:rsidP="007C365F">
      <w:pPr>
        <w:numPr>
          <w:ilvl w:val="0"/>
          <w:numId w:val="3"/>
        </w:numPr>
        <w:spacing w:line="360" w:lineRule="auto"/>
        <w:ind w:hanging="210"/>
        <w:rPr>
          <w:rFonts w:ascii="Arial" w:hAnsi="Arial" w:cs="Arial"/>
          <w:lang w:val="en-AU" w:eastAsia="en-GB" w:bidi="ar-SA"/>
        </w:rPr>
      </w:pPr>
      <w:r w:rsidRPr="007C365F">
        <w:rPr>
          <w:rFonts w:ascii="Arial" w:hAnsi="Arial" w:cs="Arial"/>
          <w:lang w:val="en-AU" w:eastAsia="en-GB" w:bidi="ar-SA"/>
        </w:rPr>
        <w:t>The delay (delayNbr var</w:t>
      </w:r>
      <w:r w:rsidRPr="007C365F">
        <w:rPr>
          <w:rFonts w:ascii="Arial" w:hAnsi="Arial" w:cs="Arial"/>
          <w:lang w:val="en-AU" w:eastAsia="en-GB" w:bidi="ar-SA"/>
        </w:rPr>
        <w:t>iable).</w:t>
      </w:r>
    </w:p>
    <w:p w14:paraId="6F58B0AF" w14:textId="77777777" w:rsidR="00000000" w:rsidRPr="007C365F" w:rsidRDefault="004D083E" w:rsidP="007C365F">
      <w:pPr>
        <w:numPr>
          <w:ilvl w:val="0"/>
          <w:numId w:val="3"/>
        </w:numPr>
        <w:spacing w:line="360" w:lineRule="auto"/>
        <w:ind w:hanging="210"/>
        <w:rPr>
          <w:rFonts w:ascii="Arial" w:hAnsi="Arial" w:cs="Arial"/>
          <w:lang w:val="en-AU" w:eastAsia="en-GB" w:bidi="ar-SA"/>
        </w:rPr>
      </w:pPr>
      <w:r w:rsidRPr="007C365F">
        <w:rPr>
          <w:rFonts w:ascii="Arial" w:hAnsi="Arial" w:cs="Arial"/>
          <w:lang w:val="en-AU" w:eastAsia="en-GB" w:bidi="ar-SA"/>
        </w:rPr>
        <w:t>An if statement to toggle the delay between normal speed and slow speed.</w:t>
      </w:r>
    </w:p>
    <w:p w14:paraId="387F231C" w14:textId="77777777" w:rsidR="00000000" w:rsidRPr="007C365F" w:rsidRDefault="004D083E" w:rsidP="007C365F">
      <w:pPr>
        <w:numPr>
          <w:ilvl w:val="0"/>
          <w:numId w:val="3"/>
        </w:numPr>
        <w:spacing w:line="360" w:lineRule="auto"/>
        <w:ind w:hanging="210"/>
        <w:rPr>
          <w:rFonts w:ascii="Arial" w:hAnsi="Arial" w:cs="Arial"/>
          <w:lang w:val="en-AU" w:eastAsia="en-GB" w:bidi="ar-SA"/>
        </w:rPr>
      </w:pPr>
      <w:r w:rsidRPr="007C365F">
        <w:rPr>
          <w:rFonts w:ascii="Arial" w:hAnsi="Arial" w:cs="Arial"/>
          <w:lang w:val="en-AU" w:eastAsia="en-GB" w:bidi="ar-SA"/>
        </w:rPr>
        <w:t>Light colour variable to set the colour of the light.</w:t>
      </w:r>
    </w:p>
    <w:p w14:paraId="0072B4A1" w14:textId="77777777" w:rsidR="00000000" w:rsidRPr="007C365F" w:rsidRDefault="004D083E" w:rsidP="007C365F">
      <w:pPr>
        <w:numPr>
          <w:ilvl w:val="0"/>
          <w:numId w:val="3"/>
        </w:numPr>
        <w:spacing w:after="240" w:line="360" w:lineRule="auto"/>
        <w:ind w:hanging="210"/>
        <w:rPr>
          <w:rFonts w:ascii="Arial" w:hAnsi="Arial" w:cs="Arial"/>
          <w:lang w:val="en-AU" w:eastAsia="en-GB" w:bidi="ar-SA"/>
        </w:rPr>
      </w:pPr>
      <w:r w:rsidRPr="007C365F">
        <w:rPr>
          <w:rFonts w:ascii="Arial" w:hAnsi="Arial" w:cs="Arial"/>
          <w:lang w:val="en-AU" w:eastAsia="en-GB" w:bidi="ar-SA"/>
        </w:rPr>
        <w:t>Show light function that takes the previous parameters to turn on the light.</w:t>
      </w:r>
    </w:p>
    <w:p w14:paraId="43567639" w14:textId="00021E1B" w:rsidR="00000000" w:rsidRPr="007C365F" w:rsidRDefault="004D083E" w:rsidP="007C365F">
      <w:pPr>
        <w:spacing w:before="200"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void your_button_name() {</w:t>
      </w:r>
    </w:p>
    <w:p w14:paraId="5D71FE83" w14:textId="6C499DB7"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int l</w:t>
      </w:r>
      <w:r w:rsidRPr="007C365F">
        <w:rPr>
          <w:rFonts w:ascii="Arial" w:eastAsia="Courier New" w:hAnsi="Arial" w:cs="Arial"/>
          <w:sz w:val="20"/>
          <w:szCs w:val="20"/>
          <w:lang w:val="en-AU" w:eastAsia="en-GB" w:bidi="ar-SA"/>
        </w:rPr>
        <w:t xml:space="preserve">ightNbr = </w:t>
      </w:r>
      <w:r w:rsidRPr="007C365F">
        <w:rPr>
          <w:rStyle w:val="hljs-number"/>
          <w:rFonts w:ascii="Arial" w:eastAsia="Courier New" w:hAnsi="Arial" w:cs="Arial"/>
          <w:sz w:val="20"/>
          <w:szCs w:val="20"/>
          <w:lang w:val="en-AU" w:eastAsia="en-GB" w:bidi="ar-SA"/>
        </w:rPr>
        <w:t>5</w:t>
      </w:r>
      <w:r w:rsidRPr="007C365F">
        <w:rPr>
          <w:rFonts w:ascii="Arial" w:eastAsia="Courier New" w:hAnsi="Arial" w:cs="Arial"/>
          <w:sz w:val="20"/>
          <w:szCs w:val="20"/>
          <w:lang w:val="en-AU" w:eastAsia="en-GB" w:bidi="ar-SA"/>
        </w:rPr>
        <w:t>;</w:t>
      </w:r>
    </w:p>
    <w:p w14:paraId="531554E8" w14:textId="1E1772E2"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int delayNbr</w:t>
      </w:r>
      <w:r w:rsidRPr="007C365F">
        <w:rPr>
          <w:rFonts w:ascii="Arial" w:eastAsia="Courier New" w:hAnsi="Arial" w:cs="Arial"/>
          <w:sz w:val="20"/>
          <w:szCs w:val="20"/>
          <w:lang w:val="en-AU" w:eastAsia="en-GB" w:bidi="ar-SA"/>
        </w:rPr>
        <w:t>;</w:t>
      </w:r>
    </w:p>
    <w:p w14:paraId="74672005" w14:textId="775D7F18"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w:t>
      </w:r>
      <w:r w:rsidRPr="007C365F">
        <w:rPr>
          <w:rStyle w:val="hljs-comment"/>
          <w:rFonts w:ascii="Arial" w:eastAsia="Courier New" w:hAnsi="Arial" w:cs="Arial"/>
          <w:sz w:val="20"/>
          <w:szCs w:val="20"/>
          <w:lang w:val="en-AU" w:eastAsia="en-GB" w:bidi="ar-SA"/>
        </w:rPr>
        <w:t>//</w:t>
      </w:r>
      <w:r w:rsidR="00D67871" w:rsidRPr="007C365F">
        <w:rPr>
          <w:rStyle w:val="hljs-comment"/>
          <w:rFonts w:ascii="Arial" w:eastAsia="Courier New" w:hAnsi="Arial" w:cs="Arial"/>
          <w:sz w:val="20"/>
          <w:szCs w:val="20"/>
          <w:lang w:eastAsia="en-GB" w:bidi="ar-SA"/>
        </w:rPr>
        <w:t xml:space="preserve"> </w:t>
      </w:r>
      <w:r w:rsidRPr="007C365F">
        <w:rPr>
          <w:rStyle w:val="hljs-comment"/>
          <w:rFonts w:ascii="Arial" w:eastAsia="Courier New" w:hAnsi="Arial" w:cs="Arial"/>
          <w:sz w:val="20"/>
          <w:szCs w:val="20"/>
          <w:lang w:val="en-AU" w:eastAsia="en-GB" w:bidi="ar-SA"/>
        </w:rPr>
        <w:t>This is used for the speed toggle button</w:t>
      </w:r>
    </w:p>
    <w:p w14:paraId="3344548E" w14:textId="77777777"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w:t>
      </w:r>
      <w:bookmarkStart w:id="11" w:name="OLE_LINK3"/>
      <w:bookmarkStart w:id="12" w:name="OLE_LINK4"/>
      <w:r w:rsidRPr="007C365F">
        <w:rPr>
          <w:rFonts w:ascii="Arial" w:eastAsia="Courier New" w:hAnsi="Arial" w:cs="Arial"/>
          <w:sz w:val="20"/>
          <w:szCs w:val="20"/>
          <w:lang w:val="en-AU" w:eastAsia="en-GB" w:bidi="ar-SA"/>
        </w:rPr>
        <w:t>if (isNormalSpeed == false) {</w:t>
      </w:r>
    </w:p>
    <w:p w14:paraId="5F6CA56C" w14:textId="77777777"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delayNbr = </w:t>
      </w:r>
      <w:r w:rsidRPr="007C365F">
        <w:rPr>
          <w:rStyle w:val="hljs-number"/>
          <w:rFonts w:ascii="Arial" w:eastAsia="Courier New" w:hAnsi="Arial" w:cs="Arial"/>
          <w:sz w:val="20"/>
          <w:szCs w:val="20"/>
          <w:lang w:val="en-AU" w:eastAsia="en-GB" w:bidi="ar-SA"/>
        </w:rPr>
        <w:t>225</w:t>
      </w:r>
      <w:r w:rsidRPr="007C365F">
        <w:rPr>
          <w:rFonts w:ascii="Arial" w:eastAsia="Courier New" w:hAnsi="Arial" w:cs="Arial"/>
          <w:sz w:val="20"/>
          <w:szCs w:val="20"/>
          <w:lang w:val="en-AU" w:eastAsia="en-GB" w:bidi="ar-SA"/>
        </w:rPr>
        <w:t>;</w:t>
      </w:r>
    </w:p>
    <w:p w14:paraId="66131844" w14:textId="77777777"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 else {</w:t>
      </w:r>
    </w:p>
    <w:p w14:paraId="0596E876" w14:textId="77777777"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delayNbr = </w:t>
      </w:r>
      <w:r w:rsidRPr="007C365F">
        <w:rPr>
          <w:rStyle w:val="hljs-number"/>
          <w:rFonts w:ascii="Arial" w:eastAsia="Courier New" w:hAnsi="Arial" w:cs="Arial"/>
          <w:sz w:val="20"/>
          <w:szCs w:val="20"/>
          <w:lang w:val="en-AU" w:eastAsia="en-GB" w:bidi="ar-SA"/>
        </w:rPr>
        <w:t>25</w:t>
      </w:r>
      <w:r w:rsidRPr="007C365F">
        <w:rPr>
          <w:rFonts w:ascii="Arial" w:eastAsia="Courier New" w:hAnsi="Arial" w:cs="Arial"/>
          <w:sz w:val="20"/>
          <w:szCs w:val="20"/>
          <w:lang w:val="en-AU" w:eastAsia="en-GB" w:bidi="ar-SA"/>
        </w:rPr>
        <w:t>;</w:t>
      </w:r>
    </w:p>
    <w:p w14:paraId="5AB637AF" w14:textId="58E1A19F"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w:t>
      </w:r>
    </w:p>
    <w:bookmarkEnd w:id="11"/>
    <w:bookmarkEnd w:id="12"/>
    <w:p w14:paraId="1178BFE5" w14:textId="63022BCC"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lightColor[</w:t>
      </w:r>
      <w:r w:rsidRPr="007C365F">
        <w:rPr>
          <w:rStyle w:val="hljs-number"/>
          <w:rFonts w:ascii="Arial" w:eastAsia="Courier New" w:hAnsi="Arial" w:cs="Arial"/>
          <w:sz w:val="20"/>
          <w:szCs w:val="20"/>
          <w:lang w:val="en-AU" w:eastAsia="en-GB" w:bidi="ar-SA"/>
        </w:rPr>
        <w:t>4</w:t>
      </w:r>
      <w:r w:rsidRPr="007C365F">
        <w:rPr>
          <w:rFonts w:ascii="Arial" w:eastAsia="Courier New" w:hAnsi="Arial" w:cs="Arial"/>
          <w:sz w:val="20"/>
          <w:szCs w:val="20"/>
          <w:lang w:val="en-AU" w:eastAsia="en-GB" w:bidi="ar-SA"/>
        </w:rPr>
        <w:t xml:space="preserve">] = { </w:t>
      </w:r>
      <w:r w:rsidRPr="007C365F">
        <w:rPr>
          <w:rStyle w:val="hljs-number"/>
          <w:rFonts w:ascii="Arial" w:eastAsia="Courier New" w:hAnsi="Arial" w:cs="Arial"/>
          <w:sz w:val="20"/>
          <w:szCs w:val="20"/>
          <w:lang w:val="en-AU" w:eastAsia="en-GB" w:bidi="ar-SA"/>
        </w:rPr>
        <w:t>255</w:t>
      </w:r>
      <w:r w:rsidRPr="007C365F">
        <w:rPr>
          <w:rFonts w:ascii="Arial" w:eastAsia="Courier New" w:hAnsi="Arial" w:cs="Arial"/>
          <w:sz w:val="20"/>
          <w:szCs w:val="20"/>
          <w:lang w:val="en-AU" w:eastAsia="en-GB" w:bidi="ar-SA"/>
        </w:rPr>
        <w:t xml:space="preserve">, </w:t>
      </w:r>
      <w:r w:rsidRPr="007C365F">
        <w:rPr>
          <w:rStyle w:val="hljs-number"/>
          <w:rFonts w:ascii="Arial" w:eastAsia="Courier New" w:hAnsi="Arial" w:cs="Arial"/>
          <w:sz w:val="20"/>
          <w:szCs w:val="20"/>
          <w:lang w:val="en-AU" w:eastAsia="en-GB" w:bidi="ar-SA"/>
        </w:rPr>
        <w:t>0</w:t>
      </w:r>
      <w:r w:rsidRPr="007C365F">
        <w:rPr>
          <w:rFonts w:ascii="Arial" w:eastAsia="Courier New" w:hAnsi="Arial" w:cs="Arial"/>
          <w:sz w:val="20"/>
          <w:szCs w:val="20"/>
          <w:lang w:val="en-AU" w:eastAsia="en-GB" w:bidi="ar-SA"/>
        </w:rPr>
        <w:t xml:space="preserve">, </w:t>
      </w:r>
      <w:r w:rsidRPr="007C365F">
        <w:rPr>
          <w:rStyle w:val="hljs-number"/>
          <w:rFonts w:ascii="Arial" w:eastAsia="Courier New" w:hAnsi="Arial" w:cs="Arial"/>
          <w:sz w:val="20"/>
          <w:szCs w:val="20"/>
          <w:lang w:val="en-AU" w:eastAsia="en-GB" w:bidi="ar-SA"/>
        </w:rPr>
        <w:t>255</w:t>
      </w:r>
      <w:r w:rsidRPr="007C365F">
        <w:rPr>
          <w:rFonts w:ascii="Arial" w:eastAsia="Courier New" w:hAnsi="Arial" w:cs="Arial"/>
          <w:sz w:val="20"/>
          <w:szCs w:val="20"/>
          <w:lang w:val="en-AU" w:eastAsia="en-GB" w:bidi="ar-SA"/>
        </w:rPr>
        <w:t xml:space="preserve"> };</w:t>
      </w:r>
    </w:p>
    <w:p w14:paraId="60666258" w14:textId="77777777"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w:t>
      </w:r>
      <w:r w:rsidRPr="007C365F">
        <w:rPr>
          <w:rFonts w:ascii="Arial" w:eastAsia="Courier New" w:hAnsi="Arial" w:cs="Arial"/>
          <w:sz w:val="20"/>
          <w:szCs w:val="20"/>
          <w:lang w:val="en-AU" w:eastAsia="en-GB" w:bidi="ar-SA"/>
        </w:rPr>
        <w:t xml:space="preserve">       showLight(lightNbr, delayNbr, lightColor);</w:t>
      </w:r>
    </w:p>
    <w:p w14:paraId="52D7C5F9" w14:textId="77777777" w:rsidR="00000000" w:rsidRPr="007C365F" w:rsidRDefault="004D083E" w:rsidP="007C365F">
      <w:pPr>
        <w:spacing w:line="360" w:lineRule="auto"/>
        <w:rPr>
          <w:rFonts w:ascii="Arial" w:eastAsia="Courier New" w:hAnsi="Arial" w:cs="Arial"/>
          <w:sz w:val="20"/>
          <w:szCs w:val="20"/>
          <w:lang w:val="en-AU" w:eastAsia="en-GB" w:bidi="ar-SA"/>
        </w:rPr>
      </w:pPr>
      <w:r w:rsidRPr="007C365F">
        <w:rPr>
          <w:rFonts w:ascii="Arial" w:eastAsia="Courier New" w:hAnsi="Arial" w:cs="Arial"/>
          <w:sz w:val="20"/>
          <w:szCs w:val="20"/>
          <w:lang w:val="en-AU" w:eastAsia="en-GB" w:bidi="ar-SA"/>
        </w:rPr>
        <w:t xml:space="preserve">    }</w:t>
      </w:r>
    </w:p>
    <w:p w14:paraId="3AD2D2E6" w14:textId="77777777" w:rsidR="004D083E" w:rsidRPr="007C365F" w:rsidRDefault="004D083E" w:rsidP="007C365F">
      <w:pPr>
        <w:spacing w:before="240" w:after="240" w:line="360" w:lineRule="auto"/>
        <w:rPr>
          <w:rFonts w:ascii="Arial" w:hAnsi="Arial" w:cs="Arial"/>
          <w:lang w:val="en-AU" w:eastAsia="en-GB" w:bidi="ar-SA"/>
        </w:rPr>
      </w:pPr>
      <w:r w:rsidRPr="007C365F">
        <w:rPr>
          <w:rFonts w:ascii="Arial" w:hAnsi="Arial" w:cs="Arial"/>
          <w:lang w:val="en-AU" w:eastAsia="en-GB" w:bidi="ar-SA"/>
        </w:rPr>
        <w:t>All the buttons have the same basic set up. But it differs in the execution.</w:t>
      </w:r>
    </w:p>
    <w:sectPr w:rsidR="004D083E" w:rsidRPr="007C365F" w:rsidSect="007C365F">
      <w:footerReference w:type="even" r:id="rId9"/>
      <w:footerReference w:type="default" r:id="rId10"/>
      <w:pgSz w:w="11900" w:h="16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9A819" w14:textId="77777777" w:rsidR="004D083E" w:rsidRDefault="004D083E" w:rsidP="004C3140">
      <w:r>
        <w:separator/>
      </w:r>
    </w:p>
  </w:endnote>
  <w:endnote w:type="continuationSeparator" w:id="0">
    <w:p w14:paraId="1EFDF855" w14:textId="77777777" w:rsidR="004D083E" w:rsidRDefault="004D083E" w:rsidP="004C3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665541"/>
      <w:docPartObj>
        <w:docPartGallery w:val="Page Numbers (Bottom of Page)"/>
        <w:docPartUnique/>
      </w:docPartObj>
    </w:sdtPr>
    <w:sdtContent>
      <w:p w14:paraId="6AD5D354" w14:textId="6BB7C9B5" w:rsidR="004C3140" w:rsidRDefault="004C3140" w:rsidP="0021482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D9FFA2" w14:textId="77777777" w:rsidR="004C3140" w:rsidRDefault="004C31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1115856"/>
      <w:docPartObj>
        <w:docPartGallery w:val="Page Numbers (Bottom of Page)"/>
        <w:docPartUnique/>
      </w:docPartObj>
    </w:sdtPr>
    <w:sdtContent>
      <w:p w14:paraId="21EA4731" w14:textId="1BF9E7DC" w:rsidR="004C3140" w:rsidRDefault="004C3140" w:rsidP="0021482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4C31938E" w14:textId="77777777" w:rsidR="004C3140" w:rsidRDefault="004C3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C1330" w14:textId="77777777" w:rsidR="004D083E" w:rsidRDefault="004D083E" w:rsidP="004C3140">
      <w:r>
        <w:separator/>
      </w:r>
    </w:p>
  </w:footnote>
  <w:footnote w:type="continuationSeparator" w:id="0">
    <w:p w14:paraId="00075D9B" w14:textId="77777777" w:rsidR="004D083E" w:rsidRDefault="004D083E" w:rsidP="004C31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871"/>
    <w:rsid w:val="004C3140"/>
    <w:rsid w:val="004D083E"/>
    <w:rsid w:val="007A7FBC"/>
    <w:rsid w:val="007C365F"/>
    <w:rsid w:val="00B25C4C"/>
    <w:rsid w:val="00B624F4"/>
    <w:rsid w:val="00D67871"/>
    <w:rsid w:val="00DF2A07"/>
    <w:rsid w:val="00E11673"/>
  </w:rsids>
  <m:mathPr>
    <m:mathFont m:val="Cambria Math"/>
    <m:brkBin m:val="before"/>
    <m:brkBinSub m:val="--"/>
    <m:smallFrac m:val="0"/>
    <m:dispDef/>
    <m:lMargin m:val="0"/>
    <m:rMargin m:val="0"/>
    <m:defJc m:val="centerGroup"/>
    <m:wrapRight/>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9031C"/>
  <w15:chartTrackingRefBased/>
  <w15:docId w15:val="{77FC59C4-16FC-274F-9FD9-78E41DD9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number">
    <w:name w:val="hljs-number"/>
    <w:basedOn w:val="DefaultParagraphFont"/>
  </w:style>
  <w:style w:type="character" w:customStyle="1" w:styleId="hljs-keyword">
    <w:name w:val="hljs-keyword"/>
    <w:basedOn w:val="DefaultParagraphFont"/>
  </w:style>
  <w:style w:type="character" w:customStyle="1" w:styleId="hljs-builtin">
    <w:name w:val="hljs-built_in"/>
    <w:basedOn w:val="DefaultParagraphFont"/>
  </w:style>
  <w:style w:type="character" w:customStyle="1" w:styleId="hljs-literal">
    <w:name w:val="hljs-literal"/>
    <w:basedOn w:val="DefaultParagraphFont"/>
  </w:style>
  <w:style w:type="character" w:customStyle="1" w:styleId="hljs-comment">
    <w:name w:val="hljs-comment"/>
    <w:basedOn w:val="DefaultParagraphFont"/>
  </w:style>
  <w:style w:type="character" w:customStyle="1" w:styleId="hljs-function">
    <w:name w:val="hljs-function"/>
    <w:basedOn w:val="DefaultParagraphFont"/>
  </w:style>
  <w:style w:type="character" w:customStyle="1" w:styleId="hljs-title">
    <w:name w:val="hljs-title"/>
    <w:basedOn w:val="DefaultParagraphFont"/>
  </w:style>
  <w:style w:type="character" w:customStyle="1" w:styleId="hljs-params">
    <w:name w:val="hljs-params"/>
    <w:basedOn w:val="DefaultParagraphFont"/>
  </w:style>
  <w:style w:type="paragraph" w:styleId="NoSpacing">
    <w:name w:val="No Spacing"/>
    <w:link w:val="NoSpacingChar"/>
    <w:uiPriority w:val="1"/>
    <w:qFormat/>
    <w:rsid w:val="007C365F"/>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7C365F"/>
    <w:rPr>
      <w:rFonts w:asciiTheme="minorHAnsi" w:eastAsiaTheme="minorEastAsia" w:hAnsiTheme="minorHAnsi" w:cstheme="minorBidi"/>
      <w:sz w:val="22"/>
      <w:szCs w:val="22"/>
      <w:lang w:val="en-US" w:eastAsia="zh-CN"/>
    </w:rPr>
  </w:style>
  <w:style w:type="paragraph" w:styleId="TOCHeading">
    <w:name w:val="TOC Heading"/>
    <w:basedOn w:val="Heading1"/>
    <w:next w:val="Normal"/>
    <w:uiPriority w:val="39"/>
    <w:unhideWhenUsed/>
    <w:qFormat/>
    <w:rsid w:val="007C365F"/>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7C365F"/>
    <w:pPr>
      <w:spacing w:before="120"/>
    </w:pPr>
    <w:rPr>
      <w:rFonts w:asciiTheme="minorHAnsi" w:hAnsiTheme="minorHAnsi" w:cstheme="minorHAnsi"/>
      <w:b/>
      <w:bCs/>
      <w:i/>
      <w:iCs/>
      <w:szCs w:val="28"/>
    </w:rPr>
  </w:style>
  <w:style w:type="character" w:styleId="Hyperlink">
    <w:name w:val="Hyperlink"/>
    <w:basedOn w:val="DefaultParagraphFont"/>
    <w:uiPriority w:val="99"/>
    <w:unhideWhenUsed/>
    <w:rsid w:val="007C365F"/>
    <w:rPr>
      <w:color w:val="0563C1" w:themeColor="hyperlink"/>
      <w:u w:val="single"/>
    </w:rPr>
  </w:style>
  <w:style w:type="paragraph" w:styleId="TOC2">
    <w:name w:val="toc 2"/>
    <w:basedOn w:val="Normal"/>
    <w:next w:val="Normal"/>
    <w:autoRedefine/>
    <w:uiPriority w:val="99"/>
    <w:semiHidden/>
    <w:unhideWhenUsed/>
    <w:rsid w:val="007C365F"/>
    <w:pPr>
      <w:spacing w:before="120"/>
      <w:ind w:left="240"/>
    </w:pPr>
    <w:rPr>
      <w:rFonts w:asciiTheme="minorHAnsi" w:hAnsiTheme="minorHAnsi" w:cstheme="minorHAnsi"/>
      <w:b/>
      <w:bCs/>
      <w:sz w:val="22"/>
      <w:szCs w:val="26"/>
    </w:rPr>
  </w:style>
  <w:style w:type="paragraph" w:styleId="TOC3">
    <w:name w:val="toc 3"/>
    <w:basedOn w:val="Normal"/>
    <w:next w:val="Normal"/>
    <w:autoRedefine/>
    <w:uiPriority w:val="99"/>
    <w:semiHidden/>
    <w:unhideWhenUsed/>
    <w:rsid w:val="007C365F"/>
    <w:pPr>
      <w:ind w:left="480"/>
    </w:pPr>
    <w:rPr>
      <w:rFonts w:asciiTheme="minorHAnsi" w:hAnsiTheme="minorHAnsi" w:cstheme="minorHAnsi"/>
      <w:sz w:val="20"/>
    </w:rPr>
  </w:style>
  <w:style w:type="paragraph" w:styleId="TOC4">
    <w:name w:val="toc 4"/>
    <w:basedOn w:val="Normal"/>
    <w:next w:val="Normal"/>
    <w:autoRedefine/>
    <w:uiPriority w:val="99"/>
    <w:semiHidden/>
    <w:unhideWhenUsed/>
    <w:rsid w:val="007C365F"/>
    <w:pPr>
      <w:ind w:left="720"/>
    </w:pPr>
    <w:rPr>
      <w:rFonts w:asciiTheme="minorHAnsi" w:hAnsiTheme="minorHAnsi" w:cstheme="minorHAnsi"/>
      <w:sz w:val="20"/>
    </w:rPr>
  </w:style>
  <w:style w:type="paragraph" w:styleId="TOC5">
    <w:name w:val="toc 5"/>
    <w:basedOn w:val="Normal"/>
    <w:next w:val="Normal"/>
    <w:autoRedefine/>
    <w:uiPriority w:val="99"/>
    <w:semiHidden/>
    <w:unhideWhenUsed/>
    <w:rsid w:val="007C365F"/>
    <w:pPr>
      <w:ind w:left="960"/>
    </w:pPr>
    <w:rPr>
      <w:rFonts w:asciiTheme="minorHAnsi" w:hAnsiTheme="minorHAnsi" w:cstheme="minorHAnsi"/>
      <w:sz w:val="20"/>
    </w:rPr>
  </w:style>
  <w:style w:type="paragraph" w:styleId="TOC6">
    <w:name w:val="toc 6"/>
    <w:basedOn w:val="Normal"/>
    <w:next w:val="Normal"/>
    <w:autoRedefine/>
    <w:uiPriority w:val="99"/>
    <w:semiHidden/>
    <w:unhideWhenUsed/>
    <w:rsid w:val="007C365F"/>
    <w:pPr>
      <w:ind w:left="1200"/>
    </w:pPr>
    <w:rPr>
      <w:rFonts w:asciiTheme="minorHAnsi" w:hAnsiTheme="minorHAnsi" w:cstheme="minorHAnsi"/>
      <w:sz w:val="20"/>
    </w:rPr>
  </w:style>
  <w:style w:type="paragraph" w:styleId="TOC7">
    <w:name w:val="toc 7"/>
    <w:basedOn w:val="Normal"/>
    <w:next w:val="Normal"/>
    <w:autoRedefine/>
    <w:uiPriority w:val="99"/>
    <w:semiHidden/>
    <w:unhideWhenUsed/>
    <w:rsid w:val="007C365F"/>
    <w:pPr>
      <w:ind w:left="1440"/>
    </w:pPr>
    <w:rPr>
      <w:rFonts w:asciiTheme="minorHAnsi" w:hAnsiTheme="minorHAnsi" w:cstheme="minorHAnsi"/>
      <w:sz w:val="20"/>
    </w:rPr>
  </w:style>
  <w:style w:type="paragraph" w:styleId="TOC8">
    <w:name w:val="toc 8"/>
    <w:basedOn w:val="Normal"/>
    <w:next w:val="Normal"/>
    <w:autoRedefine/>
    <w:uiPriority w:val="99"/>
    <w:semiHidden/>
    <w:unhideWhenUsed/>
    <w:rsid w:val="007C365F"/>
    <w:pPr>
      <w:ind w:left="1680"/>
    </w:pPr>
    <w:rPr>
      <w:rFonts w:asciiTheme="minorHAnsi" w:hAnsiTheme="minorHAnsi" w:cstheme="minorHAnsi"/>
      <w:sz w:val="20"/>
    </w:rPr>
  </w:style>
  <w:style w:type="paragraph" w:styleId="TOC9">
    <w:name w:val="toc 9"/>
    <w:basedOn w:val="Normal"/>
    <w:next w:val="Normal"/>
    <w:autoRedefine/>
    <w:uiPriority w:val="99"/>
    <w:semiHidden/>
    <w:unhideWhenUsed/>
    <w:rsid w:val="007C365F"/>
    <w:pPr>
      <w:ind w:left="1920"/>
    </w:pPr>
    <w:rPr>
      <w:rFonts w:asciiTheme="minorHAnsi" w:hAnsiTheme="minorHAnsi" w:cstheme="minorHAnsi"/>
      <w:sz w:val="20"/>
    </w:rPr>
  </w:style>
  <w:style w:type="paragraph" w:styleId="Header">
    <w:name w:val="header"/>
    <w:basedOn w:val="Normal"/>
    <w:link w:val="HeaderChar"/>
    <w:uiPriority w:val="99"/>
    <w:unhideWhenUsed/>
    <w:rsid w:val="004C3140"/>
    <w:pPr>
      <w:tabs>
        <w:tab w:val="center" w:pos="4513"/>
        <w:tab w:val="right" w:pos="9026"/>
      </w:tabs>
    </w:pPr>
  </w:style>
  <w:style w:type="character" w:customStyle="1" w:styleId="HeaderChar">
    <w:name w:val="Header Char"/>
    <w:basedOn w:val="DefaultParagraphFont"/>
    <w:link w:val="Header"/>
    <w:uiPriority w:val="99"/>
    <w:rsid w:val="004C3140"/>
    <w:rPr>
      <w:sz w:val="24"/>
      <w:szCs w:val="24"/>
    </w:rPr>
  </w:style>
  <w:style w:type="paragraph" w:styleId="Footer">
    <w:name w:val="footer"/>
    <w:basedOn w:val="Normal"/>
    <w:link w:val="FooterChar"/>
    <w:uiPriority w:val="99"/>
    <w:unhideWhenUsed/>
    <w:rsid w:val="004C3140"/>
    <w:pPr>
      <w:tabs>
        <w:tab w:val="center" w:pos="4513"/>
        <w:tab w:val="right" w:pos="9026"/>
      </w:tabs>
    </w:pPr>
  </w:style>
  <w:style w:type="character" w:customStyle="1" w:styleId="FooterChar">
    <w:name w:val="Footer Char"/>
    <w:basedOn w:val="DefaultParagraphFont"/>
    <w:link w:val="Footer"/>
    <w:uiPriority w:val="99"/>
    <w:rsid w:val="004C3140"/>
    <w:rPr>
      <w:sz w:val="24"/>
      <w:szCs w:val="24"/>
    </w:rPr>
  </w:style>
  <w:style w:type="character" w:styleId="PageNumber">
    <w:name w:val="page number"/>
    <w:basedOn w:val="DefaultParagraphFont"/>
    <w:uiPriority w:val="99"/>
    <w:semiHidden/>
    <w:unhideWhenUsed/>
    <w:rsid w:val="004C3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AD9092-8163-944C-A45C-2CFAC8C7BCDD}">
  <ds:schemaRefs>
    <ds:schemaRef ds:uri="http://schemas.openxmlformats.org/officeDocument/2006/bibliography"/>
  </ds:schemaRefs>
</ds:datastoreItem>
</file>

<file path=docMetadata/LabelInfo.xml><?xml version="1.0" encoding="utf-8"?>
<clbl:labelList xmlns:clbl="http://schemas.microsoft.com/office/2020/mipLabelMetadata">
  <clbl:label id="{7dfbfb93-19b6-4985-ac7e-501a37938456}" enabled="0" method="" siteId="{7dfbfb93-19b6-4985-ac7e-501a37938456}" removed="1"/>
</clbl:labelList>
</file>

<file path=docProps/app.xml><?xml version="1.0" encoding="utf-8"?>
<Properties xmlns="http://schemas.openxmlformats.org/officeDocument/2006/extended-properties" xmlns:vt="http://schemas.openxmlformats.org/officeDocument/2006/docPropsVTypes">
  <Template>Normal.dotm</Template>
  <TotalTime>11</TotalTime>
  <Pages>7</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Model Documentation</dc:title>
  <dc:subject/>
  <dc:creator>Abdulrahman B A A Ebrahim</dc:creator>
  <cp:keywords/>
  <cp:lastModifiedBy>Abdulrahman B A A Ebrahim</cp:lastModifiedBy>
  <cp:revision>8</cp:revision>
  <cp:lastPrinted>1601-01-01T00:00:00Z</cp:lastPrinted>
  <dcterms:created xsi:type="dcterms:W3CDTF">2022-01-31T11:25:00Z</dcterms:created>
  <dcterms:modified xsi:type="dcterms:W3CDTF">2022-01-31T11:56:00Z</dcterms:modified>
</cp:coreProperties>
</file>